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B8" w:rsidRPr="00625C70" w:rsidRDefault="00745D97">
      <w:pPr>
        <w:spacing w:before="78"/>
        <w:ind w:left="3819" w:right="3801"/>
        <w:jc w:val="center"/>
        <w:rPr>
          <w:rFonts w:ascii="Arial" w:eastAsia="Arial" w:hAnsi="Arial" w:cs="Arial"/>
          <w:b/>
        </w:rPr>
      </w:pPr>
      <w:r w:rsidRPr="00625C70">
        <w:rPr>
          <w:rFonts w:ascii="Arial" w:eastAsia="Arial" w:hAnsi="Arial" w:cs="Arial"/>
          <w:b/>
        </w:rPr>
        <w:t>M</w:t>
      </w:r>
      <w:r w:rsidRPr="00625C70">
        <w:rPr>
          <w:rFonts w:ascii="Arial" w:eastAsia="Arial" w:hAnsi="Arial" w:cs="Arial"/>
          <w:b/>
          <w:spacing w:val="-1"/>
        </w:rPr>
        <w:t>A</w:t>
      </w:r>
      <w:r w:rsidRPr="00625C70">
        <w:rPr>
          <w:rFonts w:ascii="Arial" w:eastAsia="Arial" w:hAnsi="Arial" w:cs="Arial"/>
          <w:b/>
          <w:spacing w:val="3"/>
        </w:rPr>
        <w:t>T</w:t>
      </w:r>
      <w:r w:rsidRPr="00625C70">
        <w:rPr>
          <w:rFonts w:ascii="Arial" w:eastAsia="Arial" w:hAnsi="Arial" w:cs="Arial"/>
          <w:b/>
        </w:rPr>
        <w:t>H</w:t>
      </w:r>
      <w:r w:rsidRPr="00625C70">
        <w:rPr>
          <w:rFonts w:ascii="Arial" w:eastAsia="Arial" w:hAnsi="Arial" w:cs="Arial"/>
          <w:b/>
          <w:spacing w:val="50"/>
        </w:rPr>
        <w:t xml:space="preserve"> </w:t>
      </w:r>
      <w:r w:rsidR="007D5EDE">
        <w:rPr>
          <w:rFonts w:ascii="Arial" w:eastAsia="Arial" w:hAnsi="Arial" w:cs="Arial"/>
          <w:b/>
          <w:w w:val="99"/>
        </w:rPr>
        <w:t>62-360</w:t>
      </w:r>
    </w:p>
    <w:p w:rsidR="008013B8" w:rsidRDefault="00B377E8">
      <w:pPr>
        <w:spacing w:before="5" w:line="220" w:lineRule="exact"/>
        <w:ind w:left="4050"/>
        <w:rPr>
          <w:rFonts w:ascii="Arial" w:eastAsia="Arial" w:hAnsi="Arial" w:cs="Arial"/>
        </w:rPr>
      </w:pPr>
      <w:r>
        <w:rPr>
          <w:b/>
        </w:rPr>
        <w:pict>
          <v:group id="_x0000_s1026" style="position:absolute;left:0;text-align:left;margin-left:68.5pt;margin-top:13.25pt;width:474.85pt;height:0;z-index:-251658240;mso-position-horizontal-relative:page" coordorigin="1370,265" coordsize="9497,0">
            <v:shape id="_x0000_s1027" style="position:absolute;left:1370;top:265;width:9497;height:0" coordorigin="1370,265" coordsize="9497,0" path="m1370,265r9497,e" filled="f" strokeweight=".82pt">
              <v:path arrowok="t"/>
            </v:shape>
            <w10:wrap anchorx="page"/>
          </v:group>
        </w:pict>
      </w:r>
      <w:r w:rsidR="007D5EDE" w:rsidRPr="007D5EDE">
        <w:rPr>
          <w:b/>
        </w:rPr>
        <w:t>Special Functions</w:t>
      </w:r>
      <w:r w:rsidR="00745D97">
        <w:rPr>
          <w:rFonts w:ascii="Arial" w:eastAsia="Arial" w:hAnsi="Arial" w:cs="Arial"/>
          <w:b/>
          <w:spacing w:val="-8"/>
          <w:position w:val="-1"/>
        </w:rPr>
        <w:t xml:space="preserve"> </w:t>
      </w:r>
      <w:r w:rsidR="00745D97">
        <w:rPr>
          <w:rFonts w:ascii="Arial" w:eastAsia="Arial" w:hAnsi="Arial" w:cs="Arial"/>
          <w:b/>
          <w:position w:val="-1"/>
        </w:rPr>
        <w:t xml:space="preserve"> </w:t>
      </w:r>
      <w:r w:rsidR="00745D97" w:rsidRPr="007D5EDE">
        <w:rPr>
          <w:rFonts w:ascii="Arial" w:eastAsia="Arial" w:hAnsi="Arial" w:cs="Arial"/>
          <w:spacing w:val="11"/>
          <w:position w:val="-1"/>
        </w:rPr>
        <w:t xml:space="preserve">                                           </w:t>
      </w:r>
      <w:r w:rsidR="007D5EDE">
        <w:rPr>
          <w:rFonts w:ascii="Arial" w:eastAsia="Arial" w:hAnsi="Arial" w:cs="Arial"/>
          <w:spacing w:val="11"/>
          <w:position w:val="-1"/>
        </w:rPr>
        <w:t>Fall 2016</w:t>
      </w:r>
    </w:p>
    <w:p w:rsidR="008013B8" w:rsidRDefault="008013B8">
      <w:pPr>
        <w:spacing w:before="10" w:line="240" w:lineRule="exact"/>
        <w:rPr>
          <w:sz w:val="24"/>
          <w:szCs w:val="24"/>
        </w:rPr>
      </w:pPr>
    </w:p>
    <w:p w:rsidR="008013B8" w:rsidRDefault="00745D97">
      <w:pPr>
        <w:spacing w:before="34"/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to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:            </w:t>
      </w:r>
      <w:r>
        <w:rPr>
          <w:rFonts w:ascii="Arial" w:eastAsia="Arial" w:hAnsi="Arial" w:cs="Arial"/>
          <w:b/>
          <w:spacing w:val="1"/>
        </w:rPr>
        <w:t xml:space="preserve"> </w:t>
      </w:r>
      <w:r w:rsidR="00155C66"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 w:rsidR="00121E69">
        <w:rPr>
          <w:rFonts w:ascii="Arial" w:eastAsia="Arial" w:hAnsi="Arial" w:cs="Arial"/>
          <w:spacing w:val="11"/>
        </w:rPr>
        <w:t>Hassanzadeh</w:t>
      </w:r>
      <w:proofErr w:type="spellEnd"/>
    </w:p>
    <w:p w:rsidR="008013B8" w:rsidRDefault="00745D97">
      <w:pPr>
        <w:spacing w:before="7"/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Off</w:t>
      </w:r>
      <w:r>
        <w:rPr>
          <w:rFonts w:ascii="Arial" w:eastAsia="Arial" w:hAnsi="Arial" w:cs="Arial"/>
          <w:b/>
        </w:rPr>
        <w:t xml:space="preserve">ice:                  </w:t>
      </w:r>
      <w:r>
        <w:rPr>
          <w:rFonts w:ascii="Arial" w:eastAsia="Arial" w:hAnsi="Arial" w:cs="Arial"/>
          <w:b/>
          <w:spacing w:val="37"/>
        </w:rPr>
        <w:t xml:space="preserve"> </w:t>
      </w:r>
      <w:r w:rsidR="00121E69">
        <w:rPr>
          <w:rFonts w:ascii="Arial" w:eastAsia="Arial" w:hAnsi="Arial" w:cs="Arial"/>
        </w:rPr>
        <w:t>10-102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bton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er</w:t>
      </w:r>
    </w:p>
    <w:p w:rsidR="008013B8" w:rsidRDefault="00745D97">
      <w:pPr>
        <w:spacing w:before="7"/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1"/>
        </w:rPr>
        <w:t>-m</w:t>
      </w:r>
      <w:r>
        <w:rPr>
          <w:rFonts w:ascii="Arial" w:eastAsia="Arial" w:hAnsi="Arial" w:cs="Arial"/>
          <w:b/>
        </w:rPr>
        <w:t xml:space="preserve">ail:                  </w:t>
      </w:r>
      <w:r>
        <w:rPr>
          <w:rFonts w:ascii="Arial" w:eastAsia="Arial" w:hAnsi="Arial" w:cs="Arial"/>
          <w:b/>
          <w:spacing w:val="5"/>
        </w:rPr>
        <w:t xml:space="preserve"> </w:t>
      </w:r>
      <w:proofErr w:type="spellStart"/>
      <w:r w:rsidR="00121E69">
        <w:rPr>
          <w:rFonts w:ascii="Arial" w:eastAsia="Arial" w:hAnsi="Arial" w:cs="Arial"/>
          <w:spacing w:val="-2"/>
        </w:rPr>
        <w:t>mhassan</w:t>
      </w:r>
      <w:proofErr w:type="spellEnd"/>
      <w:r w:rsidR="00121E69">
        <w:rPr>
          <w:rFonts w:ascii="Arial" w:eastAsia="Arial" w:hAnsi="Arial" w:cs="Arial"/>
          <w:spacing w:val="-2"/>
        </w:rPr>
        <w:t>@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</w:p>
    <w:p w:rsidR="00155C66" w:rsidRDefault="00155C66">
      <w:pPr>
        <w:spacing w:before="7"/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2"/>
        </w:rPr>
        <w:t>W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bp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 xml:space="preserve">e               </w:t>
      </w:r>
      <w:r w:rsidRPr="00155C66">
        <w:rPr>
          <w:rFonts w:ascii="Arial" w:eastAsia="Arial" w:hAnsi="Arial" w:cs="Arial"/>
        </w:rPr>
        <w:t>http://web2.uwindsor.ca/math/mhassan/</w:t>
      </w:r>
    </w:p>
    <w:p w:rsidR="008013B8" w:rsidRDefault="008013B8">
      <w:pPr>
        <w:spacing w:before="5" w:line="240" w:lineRule="exact"/>
        <w:rPr>
          <w:sz w:val="24"/>
          <w:szCs w:val="24"/>
        </w:rPr>
      </w:pPr>
    </w:p>
    <w:p w:rsidR="008013B8" w:rsidRDefault="00745D97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ec</w:t>
      </w:r>
      <w:r>
        <w:rPr>
          <w:rFonts w:ascii="Arial" w:eastAsia="Arial" w:hAnsi="Arial" w:cs="Arial"/>
          <w:b/>
          <w:spacing w:val="1"/>
        </w:rPr>
        <w:t>tu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es:             </w:t>
      </w:r>
      <w:r>
        <w:rPr>
          <w:rFonts w:ascii="Arial" w:eastAsia="Arial" w:hAnsi="Arial" w:cs="Arial"/>
          <w:b/>
          <w:spacing w:val="47"/>
        </w:rPr>
        <w:t xml:space="preserve"> </w:t>
      </w:r>
      <w:r w:rsidR="00165C46">
        <w:rPr>
          <w:rFonts w:ascii="Arial" w:eastAsia="Arial" w:hAnsi="Arial" w:cs="Arial"/>
        </w:rPr>
        <w:t xml:space="preserve">Tuesday/Thursdays </w:t>
      </w:r>
      <w:r w:rsidR="00165C46">
        <w:rPr>
          <w:rFonts w:ascii="Arial" w:eastAsia="Arial" w:hAnsi="Arial" w:cs="Arial"/>
          <w:spacing w:val="7"/>
        </w:rPr>
        <w:t>5:30</w:t>
      </w:r>
      <w:r w:rsidR="00165C46">
        <w:rPr>
          <w:rFonts w:ascii="Arial" w:eastAsia="Arial" w:hAnsi="Arial" w:cs="Arial"/>
        </w:rPr>
        <w:t>-6:50</w:t>
      </w:r>
      <w:r w:rsidR="00121E69">
        <w:rPr>
          <w:rFonts w:ascii="Arial" w:eastAsia="Arial" w:hAnsi="Arial" w:cs="Arial"/>
        </w:rPr>
        <w:t xml:space="preserve"> PM</w:t>
      </w:r>
      <w:r w:rsidR="00F307B4">
        <w:rPr>
          <w:rFonts w:ascii="Arial" w:eastAsia="Arial" w:hAnsi="Arial" w:cs="Arial"/>
        </w:rPr>
        <w:t>, Dillon Hall, room 361</w:t>
      </w:r>
    </w:p>
    <w:p w:rsidR="00FA466C" w:rsidRDefault="00745D97">
      <w:pPr>
        <w:spacing w:before="7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</w:t>
      </w:r>
      <w:r>
        <w:rPr>
          <w:rFonts w:ascii="Arial" w:eastAsia="Arial" w:hAnsi="Arial" w:cs="Arial"/>
          <w:b/>
          <w:spacing w:val="33"/>
        </w:rPr>
        <w:t xml:space="preserve"> </w:t>
      </w:r>
      <w:r w:rsidR="00FA466C">
        <w:rPr>
          <w:rFonts w:ascii="Arial" w:eastAsia="Arial" w:hAnsi="Arial" w:cs="Arial"/>
          <w:b/>
          <w:spacing w:val="33"/>
        </w:rPr>
        <w:t xml:space="preserve">           </w:t>
      </w:r>
    </w:p>
    <w:p w:rsidR="008D541B" w:rsidRDefault="00745D97">
      <w:pPr>
        <w:spacing w:before="7"/>
        <w:ind w:left="1848" w:right="119" w:hanging="1728"/>
        <w:rPr>
          <w:rFonts w:ascii="Arial" w:eastAsia="Arial" w:hAnsi="Arial" w:cs="Arial"/>
          <w:spacing w:val="46"/>
        </w:rPr>
      </w:pPr>
      <w:r>
        <w:rPr>
          <w:rFonts w:ascii="Arial" w:eastAsia="Arial" w:hAnsi="Arial" w:cs="Arial"/>
          <w:b/>
          <w:spacing w:val="1"/>
        </w:rPr>
        <w:t>Off</w:t>
      </w:r>
      <w:r>
        <w:rPr>
          <w:rFonts w:ascii="Arial" w:eastAsia="Arial" w:hAnsi="Arial" w:cs="Arial"/>
          <w:b/>
        </w:rPr>
        <w:t>ice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hou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</w:rPr>
        <w:t xml:space="preserve">:       </w:t>
      </w:r>
      <w:r>
        <w:rPr>
          <w:rFonts w:ascii="Arial" w:eastAsia="Arial" w:hAnsi="Arial" w:cs="Arial"/>
          <w:spacing w:val="47"/>
        </w:rPr>
        <w:t xml:space="preserve"> </w:t>
      </w:r>
      <w:r w:rsidR="00F307B4">
        <w:rPr>
          <w:rFonts w:ascii="Arial" w:eastAsia="Arial" w:hAnsi="Arial" w:cs="Arial"/>
          <w:spacing w:val="1"/>
        </w:rPr>
        <w:t>Tuesday/Thursd</w:t>
      </w:r>
      <w:r w:rsidR="008D541B">
        <w:rPr>
          <w:rFonts w:ascii="Arial" w:eastAsia="Arial" w:hAnsi="Arial" w:cs="Arial"/>
          <w:spacing w:val="-10"/>
        </w:rPr>
        <w:t xml:space="preserve">ay; </w:t>
      </w:r>
      <w:r w:rsidR="00F307B4">
        <w:rPr>
          <w:rFonts w:ascii="Arial" w:eastAsia="Arial" w:hAnsi="Arial" w:cs="Arial"/>
          <w:spacing w:val="-10"/>
        </w:rPr>
        <w:t>3</w:t>
      </w:r>
      <w:r w:rsidR="0055333B">
        <w:rPr>
          <w:rFonts w:ascii="Arial" w:eastAsia="Arial" w:hAnsi="Arial" w:cs="Arial"/>
          <w:spacing w:val="-10"/>
        </w:rPr>
        <w:t>:</w:t>
      </w:r>
      <w:r w:rsidR="008D541B">
        <w:rPr>
          <w:rFonts w:ascii="Arial" w:eastAsia="Arial" w:hAnsi="Arial" w:cs="Arial"/>
          <w:spacing w:val="-10"/>
        </w:rPr>
        <w:t>00 - 5:00 PM</w:t>
      </w:r>
      <w:r w:rsidR="00155C66">
        <w:rPr>
          <w:rFonts w:ascii="Arial" w:eastAsia="Arial" w:hAnsi="Arial" w:cs="Arial"/>
          <w:spacing w:val="-10"/>
        </w:rPr>
        <w:t xml:space="preserve">, </w:t>
      </w:r>
      <w:r w:rsidR="00155C66" w:rsidRPr="00155C66"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appo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ent.</w:t>
      </w:r>
      <w:r>
        <w:rPr>
          <w:rFonts w:ascii="Arial" w:eastAsia="Arial" w:hAnsi="Arial" w:cs="Arial"/>
          <w:spacing w:val="46"/>
        </w:rPr>
        <w:t xml:space="preserve"> </w:t>
      </w:r>
    </w:p>
    <w:p w:rsidR="008013B8" w:rsidRDefault="008013B8">
      <w:pPr>
        <w:spacing w:before="7"/>
        <w:ind w:left="1848" w:right="119" w:hanging="1728"/>
        <w:rPr>
          <w:rFonts w:ascii="Arial" w:eastAsia="Arial" w:hAnsi="Arial" w:cs="Arial"/>
        </w:rPr>
      </w:pPr>
    </w:p>
    <w:tbl>
      <w:tblPr>
        <w:tblW w:w="1138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383"/>
      </w:tblGrid>
      <w:tr w:rsidR="00310A62" w:rsidTr="00310A62">
        <w:trPr>
          <w:trHeight w:val="157"/>
        </w:trPr>
        <w:tc>
          <w:tcPr>
            <w:tcW w:w="11383" w:type="dxa"/>
          </w:tcPr>
          <w:p w:rsidR="007D5EDE" w:rsidRDefault="005E343A" w:rsidP="007D5EDE">
            <w:pPr>
              <w:pStyle w:val="Default"/>
            </w:pPr>
            <w:r w:rsidRPr="00310A62">
              <w:rPr>
                <w:b/>
              </w:rPr>
              <w:t xml:space="preserve">  </w:t>
            </w:r>
            <w:r w:rsidRPr="00310A62">
              <w:rPr>
                <w:b/>
                <w:sz w:val="20"/>
                <w:szCs w:val="20"/>
              </w:rPr>
              <w:t>Extra Help</w:t>
            </w:r>
            <w:r w:rsidRPr="00310A62">
              <w:rPr>
                <w:b/>
              </w:rPr>
              <w:t>:</w:t>
            </w:r>
            <w:r w:rsidR="00310A62">
              <w:rPr>
                <w:b/>
              </w:rPr>
              <w:t xml:space="preserve">        </w:t>
            </w:r>
            <w:r w:rsidR="00310A62" w:rsidRPr="00310A62">
              <w:t>You can send me email</w:t>
            </w:r>
            <w:r w:rsidR="00310A62">
              <w:t xml:space="preserve">s </w:t>
            </w:r>
            <w:r w:rsidR="007D5EDE">
              <w:t xml:space="preserve">and discuss your attempted solutions. I can offer </w:t>
            </w:r>
          </w:p>
          <w:p w:rsidR="00310A62" w:rsidRDefault="007D5EDE" w:rsidP="007D5EDE">
            <w:pPr>
              <w:pStyle w:val="Default"/>
              <w:rPr>
                <w:sz w:val="23"/>
                <w:szCs w:val="23"/>
              </w:rPr>
            </w:pPr>
            <w:r>
              <w:t xml:space="preserve">                           </w:t>
            </w:r>
            <w:proofErr w:type="gramStart"/>
            <w:r>
              <w:t>specific</w:t>
            </w:r>
            <w:proofErr w:type="gramEnd"/>
            <w:r>
              <w:t xml:space="preserve"> </w:t>
            </w:r>
            <w:r w:rsidR="00D36CC2">
              <w:t>comments. Plea</w:t>
            </w:r>
            <w:r w:rsidR="00D36CC2">
              <w:rPr>
                <w:sz w:val="23"/>
                <w:szCs w:val="23"/>
              </w:rPr>
              <w:t>se</w:t>
            </w:r>
            <w:r w:rsidR="00310A62">
              <w:rPr>
                <w:sz w:val="23"/>
                <w:szCs w:val="23"/>
              </w:rPr>
              <w:t xml:space="preserve"> identify yourself </w:t>
            </w:r>
            <w:proofErr w:type="gramStart"/>
            <w:r w:rsidR="00310A62">
              <w:rPr>
                <w:sz w:val="23"/>
                <w:szCs w:val="23"/>
              </w:rPr>
              <w:t xml:space="preserve">as a </w:t>
            </w:r>
            <w:r>
              <w:rPr>
                <w:sz w:val="23"/>
                <w:szCs w:val="23"/>
              </w:rPr>
              <w:t>62-</w:t>
            </w:r>
            <w:r w:rsidR="00310A62"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60</w:t>
            </w:r>
            <w:r w:rsidR="00310A62">
              <w:rPr>
                <w:sz w:val="23"/>
                <w:szCs w:val="23"/>
              </w:rPr>
              <w:t xml:space="preserve"> student</w:t>
            </w:r>
            <w:proofErr w:type="gramEnd"/>
            <w:r>
              <w:rPr>
                <w:sz w:val="23"/>
                <w:szCs w:val="23"/>
              </w:rPr>
              <w:t>.</w:t>
            </w:r>
            <w:r w:rsidR="00310A62">
              <w:rPr>
                <w:sz w:val="23"/>
                <w:szCs w:val="23"/>
              </w:rPr>
              <w:t xml:space="preserve"> </w:t>
            </w:r>
          </w:p>
        </w:tc>
      </w:tr>
    </w:tbl>
    <w:p w:rsidR="008013B8" w:rsidRPr="00310A62" w:rsidRDefault="008013B8">
      <w:pPr>
        <w:spacing w:before="2" w:line="240" w:lineRule="exact"/>
        <w:rPr>
          <w:b/>
          <w:sz w:val="24"/>
          <w:szCs w:val="24"/>
        </w:rPr>
      </w:pPr>
    </w:p>
    <w:p w:rsidR="008013B8" w:rsidRDefault="008013B8">
      <w:pPr>
        <w:spacing w:before="13" w:line="220" w:lineRule="exact"/>
        <w:rPr>
          <w:sz w:val="22"/>
          <w:szCs w:val="22"/>
        </w:rPr>
      </w:pPr>
    </w:p>
    <w:p w:rsidR="00D36CC2" w:rsidRDefault="00745D97" w:rsidP="00D36CC2">
      <w:pPr>
        <w:ind w:left="120"/>
        <w:rPr>
          <w:rFonts w:ascii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ex</w:t>
      </w:r>
      <w:r>
        <w:rPr>
          <w:rFonts w:ascii="Arial" w:eastAsia="Arial" w:hAnsi="Arial" w:cs="Arial"/>
          <w:b/>
          <w:spacing w:val="1"/>
        </w:rPr>
        <w:t>tboo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</w:rPr>
        <w:t xml:space="preserve">:            </w:t>
      </w:r>
      <w:r>
        <w:rPr>
          <w:rFonts w:ascii="Arial" w:eastAsia="Arial" w:hAnsi="Arial" w:cs="Arial"/>
          <w:spacing w:val="53"/>
        </w:rPr>
        <w:t xml:space="preserve"> </w:t>
      </w:r>
      <w:r w:rsidR="00D36CC2" w:rsidRPr="00D36CC2">
        <w:rPr>
          <w:rFonts w:ascii="Arial" w:hAnsi="Arial" w:cs="Arial"/>
        </w:rPr>
        <w:t xml:space="preserve"> Fourier analysis and its applications,</w:t>
      </w:r>
      <w:r w:rsidR="00D36CC2">
        <w:rPr>
          <w:rFonts w:ascii="Arial" w:hAnsi="Arial" w:cs="Arial"/>
        </w:rPr>
        <w:t xml:space="preserve"> </w:t>
      </w:r>
      <w:r w:rsidR="00D36CC2" w:rsidRPr="00D36CC2">
        <w:rPr>
          <w:rFonts w:ascii="Arial" w:hAnsi="Arial" w:cs="Arial"/>
        </w:rPr>
        <w:t>J</w:t>
      </w:r>
      <w:r w:rsidR="00D36CC2">
        <w:rPr>
          <w:rFonts w:ascii="Arial" w:hAnsi="Arial" w:cs="Arial"/>
        </w:rPr>
        <w:t>erald</w:t>
      </w:r>
      <w:r w:rsidR="00D36CC2" w:rsidRPr="00D36CC2">
        <w:rPr>
          <w:rFonts w:ascii="Arial" w:hAnsi="Arial" w:cs="Arial"/>
        </w:rPr>
        <w:t xml:space="preserve">. B. </w:t>
      </w:r>
      <w:proofErr w:type="spellStart"/>
      <w:r w:rsidR="00D36CC2" w:rsidRPr="00D36CC2">
        <w:rPr>
          <w:rFonts w:ascii="Arial" w:hAnsi="Arial" w:cs="Arial"/>
        </w:rPr>
        <w:t>Folland</w:t>
      </w:r>
      <w:proofErr w:type="spellEnd"/>
      <w:r w:rsidR="00D36CC2">
        <w:rPr>
          <w:rFonts w:ascii="Arial" w:hAnsi="Arial" w:cs="Arial"/>
        </w:rPr>
        <w:t xml:space="preserve">,  </w:t>
      </w:r>
      <w:r w:rsidR="00D36CC2" w:rsidRPr="00D36CC2">
        <w:rPr>
          <w:rFonts w:ascii="Arial" w:hAnsi="Arial" w:cs="Arial"/>
        </w:rPr>
        <w:t xml:space="preserve"> American Mathematical </w:t>
      </w:r>
    </w:p>
    <w:p w:rsidR="008013B8" w:rsidRDefault="00D36CC2" w:rsidP="00D36CC2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 xml:space="preserve">                              </w:t>
      </w:r>
      <w:r w:rsidRPr="00D36CC2">
        <w:rPr>
          <w:rFonts w:ascii="Arial" w:hAnsi="Arial" w:cs="Arial"/>
        </w:rPr>
        <w:t xml:space="preserve">Society, </w:t>
      </w:r>
      <w:r>
        <w:rPr>
          <w:rFonts w:ascii="Arial" w:hAnsi="Arial" w:cs="Arial"/>
        </w:rPr>
        <w:t xml:space="preserve">  </w:t>
      </w:r>
      <w:r w:rsidRPr="00D36CC2">
        <w:rPr>
          <w:rFonts w:ascii="Arial" w:hAnsi="Arial" w:cs="Arial"/>
        </w:rPr>
        <w:t>2009</w:t>
      </w:r>
    </w:p>
    <w:p w:rsidR="008013B8" w:rsidRDefault="008013B8">
      <w:pPr>
        <w:spacing w:before="13" w:line="220" w:lineRule="exact"/>
        <w:rPr>
          <w:sz w:val="22"/>
          <w:szCs w:val="22"/>
        </w:rPr>
      </w:pPr>
    </w:p>
    <w:p w:rsidR="008013B8" w:rsidRDefault="00FA466C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2"/>
        </w:rPr>
        <w:t xml:space="preserve">Course </w:t>
      </w:r>
      <w:r w:rsidR="00745D97">
        <w:rPr>
          <w:rFonts w:ascii="Arial" w:eastAsia="Arial" w:hAnsi="Arial" w:cs="Arial"/>
          <w:b/>
          <w:spacing w:val="2"/>
        </w:rPr>
        <w:t>W</w:t>
      </w:r>
      <w:r w:rsidR="00745D97">
        <w:rPr>
          <w:rFonts w:ascii="Arial" w:eastAsia="Arial" w:hAnsi="Arial" w:cs="Arial"/>
          <w:b/>
        </w:rPr>
        <w:t>e</w:t>
      </w:r>
      <w:r w:rsidR="00745D97">
        <w:rPr>
          <w:rFonts w:ascii="Arial" w:eastAsia="Arial" w:hAnsi="Arial" w:cs="Arial"/>
          <w:b/>
          <w:spacing w:val="1"/>
        </w:rPr>
        <w:t>bp</w:t>
      </w:r>
      <w:r w:rsidR="00745D97">
        <w:rPr>
          <w:rFonts w:ascii="Arial" w:eastAsia="Arial" w:hAnsi="Arial" w:cs="Arial"/>
          <w:b/>
        </w:rPr>
        <w:t>a</w:t>
      </w:r>
      <w:r w:rsidR="00745D97">
        <w:rPr>
          <w:rFonts w:ascii="Arial" w:eastAsia="Arial" w:hAnsi="Arial" w:cs="Arial"/>
          <w:b/>
          <w:spacing w:val="1"/>
        </w:rPr>
        <w:t>g</w:t>
      </w:r>
      <w:r w:rsidR="00745D97">
        <w:rPr>
          <w:rFonts w:ascii="Arial" w:eastAsia="Arial" w:hAnsi="Arial" w:cs="Arial"/>
          <w:b/>
        </w:rPr>
        <w:t xml:space="preserve">e:       </w:t>
      </w:r>
      <w:r w:rsidR="00745D97">
        <w:rPr>
          <w:rFonts w:ascii="Arial" w:eastAsia="Arial" w:hAnsi="Arial" w:cs="Arial"/>
          <w:b/>
          <w:spacing w:val="44"/>
        </w:rPr>
        <w:t xml:space="preserve"> </w:t>
      </w:r>
      <w:r w:rsidR="00745D97">
        <w:rPr>
          <w:rFonts w:ascii="Arial" w:eastAsia="Arial" w:hAnsi="Arial" w:cs="Arial"/>
        </w:rPr>
        <w:t>http</w:t>
      </w:r>
      <w:r w:rsidR="00745D97">
        <w:rPr>
          <w:rFonts w:ascii="Arial" w:eastAsia="Arial" w:hAnsi="Arial" w:cs="Arial"/>
          <w:spacing w:val="1"/>
        </w:rPr>
        <w:t>s</w:t>
      </w:r>
      <w:r w:rsidR="00745D97">
        <w:rPr>
          <w:rFonts w:ascii="Arial" w:eastAsia="Arial" w:hAnsi="Arial" w:cs="Arial"/>
        </w:rPr>
        <w:t>://b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  <w:spacing w:val="4"/>
        </w:rPr>
        <w:t>k</w:t>
      </w:r>
      <w:r w:rsidR="00745D97">
        <w:rPr>
          <w:rFonts w:ascii="Arial" w:eastAsia="Arial" w:hAnsi="Arial" w:cs="Arial"/>
        </w:rPr>
        <w:t>boa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d.u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nd</w:t>
      </w:r>
      <w:r w:rsidR="00745D97">
        <w:rPr>
          <w:rFonts w:ascii="Arial" w:eastAsia="Arial" w:hAnsi="Arial" w:cs="Arial"/>
          <w:spacing w:val="1"/>
        </w:rPr>
        <w:t>s</w:t>
      </w:r>
      <w:r w:rsidR="00745D97">
        <w:rPr>
          <w:rFonts w:ascii="Arial" w:eastAsia="Arial" w:hAnsi="Arial" w:cs="Arial"/>
        </w:rPr>
        <w:t>o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.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a/</w:t>
      </w:r>
      <w:r w:rsidR="00745D97">
        <w:rPr>
          <w:rFonts w:ascii="Arial" w:eastAsia="Arial" w:hAnsi="Arial" w:cs="Arial"/>
          <w:spacing w:val="28"/>
        </w:rPr>
        <w:t xml:space="preserve"> </w:t>
      </w:r>
      <w:r w:rsidR="00745D97">
        <w:rPr>
          <w:rFonts w:ascii="Arial" w:eastAsia="Arial" w:hAnsi="Arial" w:cs="Arial"/>
        </w:rPr>
        <w:t>Log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</w:t>
      </w:r>
      <w:r w:rsidR="00745D97">
        <w:rPr>
          <w:rFonts w:ascii="Arial" w:eastAsia="Arial" w:hAnsi="Arial" w:cs="Arial"/>
          <w:spacing w:val="-6"/>
        </w:rPr>
        <w:t xml:space="preserve"> 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th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  <w:spacing w:val="-6"/>
        </w:rPr>
        <w:t>y</w:t>
      </w:r>
      <w:r w:rsidR="00745D97">
        <w:rPr>
          <w:rFonts w:ascii="Arial" w:eastAsia="Arial" w:hAnsi="Arial" w:cs="Arial"/>
        </w:rPr>
        <w:t>our</w:t>
      </w:r>
      <w:r w:rsidR="00745D97">
        <w:rPr>
          <w:rFonts w:ascii="Arial" w:eastAsia="Arial" w:hAnsi="Arial" w:cs="Arial"/>
          <w:spacing w:val="-3"/>
        </w:rPr>
        <w:t xml:space="preserve"> </w:t>
      </w:r>
      <w:proofErr w:type="spellStart"/>
      <w:r w:rsidR="00745D97">
        <w:rPr>
          <w:rFonts w:ascii="Arial" w:eastAsia="Arial" w:hAnsi="Arial" w:cs="Arial"/>
        </w:rPr>
        <w:t>U</w:t>
      </w:r>
      <w:r w:rsidR="00745D97">
        <w:rPr>
          <w:rFonts w:ascii="Arial" w:eastAsia="Arial" w:hAnsi="Arial" w:cs="Arial"/>
          <w:spacing w:val="11"/>
        </w:rPr>
        <w:t>W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</w:t>
      </w:r>
      <w:proofErr w:type="spellEnd"/>
      <w:r w:rsidR="00745D97">
        <w:rPr>
          <w:rFonts w:ascii="Arial" w:eastAsia="Arial" w:hAnsi="Arial" w:cs="Arial"/>
          <w:spacing w:val="-6"/>
        </w:rPr>
        <w:t xml:space="preserve"> </w:t>
      </w:r>
      <w:r w:rsidR="00745D97">
        <w:rPr>
          <w:rFonts w:ascii="Arial" w:eastAsia="Arial" w:hAnsi="Arial" w:cs="Arial"/>
        </w:rPr>
        <w:t>ID</w:t>
      </w:r>
      <w:r w:rsidR="00745D97">
        <w:rPr>
          <w:rFonts w:ascii="Arial" w:eastAsia="Arial" w:hAnsi="Arial" w:cs="Arial"/>
          <w:spacing w:val="-2"/>
        </w:rPr>
        <w:t xml:space="preserve"> </w:t>
      </w:r>
      <w:r w:rsidR="00745D97">
        <w:rPr>
          <w:rFonts w:ascii="Arial" w:eastAsia="Arial" w:hAnsi="Arial" w:cs="Arial"/>
        </w:rPr>
        <w:t>and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</w:rPr>
        <w:t>pa</w:t>
      </w:r>
      <w:r w:rsidR="00745D97">
        <w:rPr>
          <w:rFonts w:ascii="Arial" w:eastAsia="Arial" w:hAnsi="Arial" w:cs="Arial"/>
          <w:spacing w:val="1"/>
        </w:rPr>
        <w:t>ss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</w:rPr>
        <w:t>o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d.</w:t>
      </w:r>
    </w:p>
    <w:p w:rsidR="00FA466C" w:rsidRDefault="00FA466C">
      <w:pPr>
        <w:ind w:left="119"/>
        <w:rPr>
          <w:rFonts w:ascii="Arial" w:eastAsia="Arial" w:hAnsi="Arial" w:cs="Arial"/>
          <w:spacing w:val="2"/>
        </w:rPr>
      </w:pPr>
      <w:r w:rsidRPr="00FA466C">
        <w:rPr>
          <w:rFonts w:ascii="Arial" w:eastAsia="Arial" w:hAnsi="Arial" w:cs="Arial"/>
          <w:spacing w:val="2"/>
        </w:rPr>
        <w:t xml:space="preserve">                                       All </w:t>
      </w:r>
      <w:r>
        <w:rPr>
          <w:rFonts w:ascii="Arial" w:eastAsia="Arial" w:hAnsi="Arial" w:cs="Arial"/>
          <w:spacing w:val="2"/>
        </w:rPr>
        <w:t xml:space="preserve">materials of the course </w:t>
      </w:r>
      <w:r w:rsidR="00705E36">
        <w:rPr>
          <w:rFonts w:ascii="Arial" w:eastAsia="Arial" w:hAnsi="Arial" w:cs="Arial"/>
          <w:spacing w:val="2"/>
        </w:rPr>
        <w:t>including recommended</w:t>
      </w:r>
      <w:r>
        <w:rPr>
          <w:rFonts w:ascii="Arial" w:eastAsia="Arial" w:hAnsi="Arial" w:cs="Arial"/>
          <w:spacing w:val="2"/>
        </w:rPr>
        <w:t xml:space="preserve"> weekly homework </w:t>
      </w:r>
    </w:p>
    <w:p w:rsidR="00FA466C" w:rsidRPr="00FA466C" w:rsidRDefault="00FA466C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 xml:space="preserve">                                     </w:t>
      </w:r>
      <w:r w:rsidR="00705E36">
        <w:rPr>
          <w:rFonts w:ascii="Arial" w:eastAsia="Arial" w:hAnsi="Arial" w:cs="Arial"/>
          <w:spacing w:val="2"/>
        </w:rPr>
        <w:t xml:space="preserve">   </w:t>
      </w:r>
      <w:proofErr w:type="gramStart"/>
      <w:r>
        <w:rPr>
          <w:rFonts w:ascii="Arial" w:eastAsia="Arial" w:hAnsi="Arial" w:cs="Arial"/>
          <w:spacing w:val="2"/>
        </w:rPr>
        <w:t>will</w:t>
      </w:r>
      <w:proofErr w:type="gramEnd"/>
      <w:r>
        <w:rPr>
          <w:rFonts w:ascii="Arial" w:eastAsia="Arial" w:hAnsi="Arial" w:cs="Arial"/>
          <w:spacing w:val="2"/>
        </w:rPr>
        <w:t xml:space="preserve"> be posted on blackboard. </w:t>
      </w:r>
    </w:p>
    <w:p w:rsidR="008013B8" w:rsidRPr="00FA466C" w:rsidRDefault="008013B8">
      <w:pPr>
        <w:spacing w:before="17" w:line="220" w:lineRule="exact"/>
        <w:rPr>
          <w:sz w:val="22"/>
          <w:szCs w:val="22"/>
        </w:rPr>
      </w:pPr>
    </w:p>
    <w:p w:rsidR="00D36CC2" w:rsidRPr="00D36CC2" w:rsidRDefault="00745D97" w:rsidP="00D36C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se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ont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  <w:spacing w:val="35"/>
        </w:rPr>
        <w:t xml:space="preserve"> </w:t>
      </w:r>
      <w:r w:rsidR="00D36CC2" w:rsidRPr="00D36CC2">
        <w:rPr>
          <w:rFonts w:ascii="Arial" w:hAnsi="Arial" w:cs="Arial"/>
        </w:rPr>
        <w:t>Fourier series, Sturm-</w:t>
      </w:r>
      <w:proofErr w:type="spellStart"/>
      <w:r w:rsidR="00D36CC2" w:rsidRPr="00D36CC2">
        <w:rPr>
          <w:rFonts w:ascii="Arial" w:hAnsi="Arial" w:cs="Arial"/>
        </w:rPr>
        <w:t>Liouville</w:t>
      </w:r>
      <w:proofErr w:type="spellEnd"/>
      <w:r w:rsidR="00D36CC2" w:rsidRPr="00D36CC2">
        <w:rPr>
          <w:rFonts w:ascii="Arial" w:hAnsi="Arial" w:cs="Arial"/>
        </w:rPr>
        <w:t xml:space="preserve"> problems, Applications to partial</w:t>
      </w:r>
    </w:p>
    <w:p w:rsidR="00DA4679" w:rsidRDefault="00DA4679" w:rsidP="00D36C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proofErr w:type="gramStart"/>
      <w:r w:rsidR="00D36CC2" w:rsidRPr="00D36CC2">
        <w:rPr>
          <w:rFonts w:ascii="Arial" w:hAnsi="Arial" w:cs="Arial"/>
        </w:rPr>
        <w:t>differential</w:t>
      </w:r>
      <w:proofErr w:type="gramEnd"/>
      <w:r w:rsidR="00D36CC2" w:rsidRPr="00D36CC2">
        <w:rPr>
          <w:rFonts w:ascii="Arial" w:hAnsi="Arial" w:cs="Arial"/>
        </w:rPr>
        <w:t xml:space="preserve"> equations, L</w:t>
      </w:r>
      <w:r>
        <w:rPr>
          <w:rFonts w:ascii="Arial" w:hAnsi="Arial" w:cs="Arial"/>
        </w:rPr>
        <w:t>^</w:t>
      </w:r>
      <w:r w:rsidR="00D36CC2" w:rsidRPr="00D36CC2">
        <w:rPr>
          <w:rFonts w:ascii="Arial" w:hAnsi="Arial" w:cs="Arial"/>
        </w:rPr>
        <w:t>2 -spaces and orthogonal bases,</w:t>
      </w:r>
      <w:r>
        <w:rPr>
          <w:rFonts w:ascii="Arial" w:hAnsi="Arial" w:cs="Arial"/>
        </w:rPr>
        <w:t xml:space="preserve"> </w:t>
      </w:r>
      <w:r w:rsidRPr="00D36CC2">
        <w:rPr>
          <w:rFonts w:ascii="Arial" w:hAnsi="Arial" w:cs="Arial"/>
        </w:rPr>
        <w:t>Eigen function</w:t>
      </w:r>
      <w:r w:rsidR="00D36CC2" w:rsidRPr="00D36CC2">
        <w:rPr>
          <w:rFonts w:ascii="Arial" w:hAnsi="Arial" w:cs="Arial"/>
        </w:rPr>
        <w:t xml:space="preserve"> expansions, </w:t>
      </w:r>
    </w:p>
    <w:p w:rsidR="0055333B" w:rsidRDefault="00DA4679" w:rsidP="00DA467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proofErr w:type="gramStart"/>
      <w:r w:rsidR="00D36CC2" w:rsidRPr="00D36CC2">
        <w:rPr>
          <w:rFonts w:ascii="Arial" w:hAnsi="Arial" w:cs="Arial"/>
        </w:rPr>
        <w:t xml:space="preserve">Gamma functions, Bessel functions, Legendre </w:t>
      </w:r>
      <w:r w:rsidR="0055333B" w:rsidRPr="00D36CC2">
        <w:rPr>
          <w:rFonts w:ascii="Arial" w:hAnsi="Arial" w:cs="Arial"/>
        </w:rPr>
        <w:t>polynomials</w:t>
      </w:r>
      <w:r w:rsidR="0055333B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functions.</w:t>
      </w:r>
      <w:proofErr w:type="gramEnd"/>
      <w:r w:rsidR="00D36CC2" w:rsidRPr="00D36CC2">
        <w:rPr>
          <w:rFonts w:ascii="Arial" w:hAnsi="Arial" w:cs="Arial"/>
        </w:rPr>
        <w:t xml:space="preserve"> </w:t>
      </w:r>
    </w:p>
    <w:p w:rsidR="008013B8" w:rsidRPr="00D36CC2" w:rsidRDefault="0055333B" w:rsidP="00DA4679">
      <w:pP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                              </w:t>
      </w:r>
      <w:r w:rsidRPr="00D36CC2">
        <w:rPr>
          <w:rFonts w:ascii="Arial" w:hAnsi="Arial" w:cs="Arial"/>
        </w:rPr>
        <w:t>Some</w:t>
      </w:r>
      <w:r>
        <w:rPr>
          <w:rFonts w:ascii="Arial" w:hAnsi="Arial" w:cs="Arial"/>
        </w:rPr>
        <w:t xml:space="preserve"> adjustments</w:t>
      </w:r>
      <w:r w:rsidR="00D36CC2" w:rsidRPr="00D36CC2">
        <w:rPr>
          <w:rFonts w:ascii="Arial" w:hAnsi="Arial" w:cs="Arial"/>
        </w:rPr>
        <w:t xml:space="preserve"> may have to be made</w:t>
      </w:r>
      <w:r w:rsidR="00DA4679">
        <w:rPr>
          <w:rFonts w:ascii="Arial" w:hAnsi="Arial" w:cs="Arial"/>
        </w:rPr>
        <w:t xml:space="preserve"> </w:t>
      </w:r>
      <w:r w:rsidR="00D36CC2" w:rsidRPr="00D36CC2">
        <w:rPr>
          <w:rFonts w:ascii="Arial" w:hAnsi="Arial" w:cs="Arial"/>
        </w:rPr>
        <w:t>as the course progresses.</w:t>
      </w:r>
    </w:p>
    <w:p w:rsidR="008013B8" w:rsidRDefault="008013B8">
      <w:pPr>
        <w:spacing w:before="3" w:line="240" w:lineRule="exact"/>
        <w:rPr>
          <w:sz w:val="24"/>
          <w:szCs w:val="24"/>
        </w:rPr>
      </w:pPr>
    </w:p>
    <w:p w:rsidR="008013B8" w:rsidRDefault="00745D97">
      <w:pPr>
        <w:ind w:left="12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qu</w:t>
      </w:r>
      <w:r>
        <w:rPr>
          <w:rFonts w:ascii="Arial" w:eastAsia="Arial" w:hAnsi="Arial" w:cs="Arial"/>
          <w:b/>
        </w:rPr>
        <w:t>isi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 xml:space="preserve">es:      </w:t>
      </w:r>
      <w:r>
        <w:rPr>
          <w:rFonts w:ascii="Arial" w:eastAsia="Arial" w:hAnsi="Arial" w:cs="Arial"/>
          <w:b/>
          <w:spacing w:val="1"/>
        </w:rPr>
        <w:t xml:space="preserve"> </w:t>
      </w:r>
      <w:r w:rsidR="00AD4153" w:rsidRPr="00AD4153">
        <w:rPr>
          <w:rFonts w:ascii="Arial" w:hAnsi="Arial" w:cs="Arial"/>
        </w:rPr>
        <w:t>Vector Calculus (62-215), Differential Equations (62-216)</w:t>
      </w:r>
    </w:p>
    <w:p w:rsidR="008013B8" w:rsidRDefault="008013B8">
      <w:pPr>
        <w:spacing w:before="5" w:line="240" w:lineRule="exact"/>
        <w:rPr>
          <w:sz w:val="24"/>
          <w:szCs w:val="24"/>
        </w:rPr>
      </w:pPr>
    </w:p>
    <w:p w:rsidR="00DA4679" w:rsidRPr="00DA4679" w:rsidRDefault="00745D97" w:rsidP="00DA467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ssi</w:t>
      </w:r>
      <w:r>
        <w:rPr>
          <w:rFonts w:ascii="Arial" w:eastAsia="Arial" w:hAnsi="Arial" w:cs="Arial"/>
          <w:b/>
          <w:spacing w:val="1"/>
        </w:rPr>
        <w:t>gnm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nt</w:t>
      </w:r>
      <w:r>
        <w:rPr>
          <w:rFonts w:ascii="Arial" w:eastAsia="Arial" w:hAnsi="Arial" w:cs="Arial"/>
          <w:b/>
        </w:rPr>
        <w:t xml:space="preserve">s:      </w:t>
      </w:r>
      <w:r>
        <w:rPr>
          <w:rFonts w:ascii="Arial" w:eastAsia="Arial" w:hAnsi="Arial" w:cs="Arial"/>
          <w:b/>
          <w:spacing w:val="15"/>
        </w:rPr>
        <w:t xml:space="preserve"> </w:t>
      </w:r>
      <w:r w:rsidR="00DA4679" w:rsidRPr="00DA4679">
        <w:rPr>
          <w:rFonts w:ascii="Arial" w:hAnsi="Arial" w:cs="Arial"/>
        </w:rPr>
        <w:t>Assignments will be posted on the course site, but will not</w:t>
      </w:r>
    </w:p>
    <w:p w:rsidR="00DA4679" w:rsidRPr="00DA4679" w:rsidRDefault="00DA4679" w:rsidP="00DA467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proofErr w:type="gramStart"/>
      <w:r w:rsidRPr="00DA4679">
        <w:rPr>
          <w:rFonts w:ascii="Arial" w:hAnsi="Arial" w:cs="Arial"/>
        </w:rPr>
        <w:t>be</w:t>
      </w:r>
      <w:proofErr w:type="gramEnd"/>
      <w:r w:rsidRPr="00DA4679">
        <w:rPr>
          <w:rFonts w:ascii="Arial" w:hAnsi="Arial" w:cs="Arial"/>
        </w:rPr>
        <w:t xml:space="preserve"> graded. Working out the assigned problems is the minimum practice needed to</w:t>
      </w:r>
    </w:p>
    <w:p w:rsidR="008013B8" w:rsidRPr="00DA4679" w:rsidRDefault="00DA4679" w:rsidP="00DA4679">
      <w:pPr>
        <w:ind w:left="121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                           </w:t>
      </w:r>
      <w:proofErr w:type="gramStart"/>
      <w:r w:rsidRPr="00DA4679">
        <w:rPr>
          <w:rFonts w:ascii="Arial" w:hAnsi="Arial" w:cs="Arial"/>
        </w:rPr>
        <w:t>succeed</w:t>
      </w:r>
      <w:proofErr w:type="gramEnd"/>
      <w:r w:rsidRPr="00DA4679">
        <w:rPr>
          <w:rFonts w:ascii="Arial" w:hAnsi="Arial" w:cs="Arial"/>
        </w:rPr>
        <w:t xml:space="preserve"> in this course.</w:t>
      </w:r>
    </w:p>
    <w:p w:rsidR="008013B8" w:rsidRDefault="008013B8">
      <w:pPr>
        <w:spacing w:before="2"/>
        <w:ind w:left="121"/>
        <w:rPr>
          <w:rFonts w:ascii="Arial" w:eastAsia="Arial" w:hAnsi="Arial" w:cs="Arial"/>
        </w:rPr>
      </w:pPr>
    </w:p>
    <w:p w:rsidR="008013B8" w:rsidRDefault="008013B8">
      <w:pPr>
        <w:spacing w:before="7" w:line="240" w:lineRule="exact"/>
        <w:rPr>
          <w:sz w:val="24"/>
          <w:szCs w:val="24"/>
        </w:rPr>
      </w:pPr>
    </w:p>
    <w:p w:rsidR="008013B8" w:rsidRDefault="00745D97" w:rsidP="0077546A">
      <w:pPr>
        <w:ind w:left="1849" w:right="75" w:hanging="1728"/>
        <w:rPr>
          <w:sz w:val="24"/>
          <w:szCs w:val="24"/>
        </w:rPr>
      </w:pP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ca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ic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nt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 xml:space="preserve">:    </w:t>
      </w:r>
      <w:r>
        <w:rPr>
          <w:rFonts w:ascii="Arial" w:eastAsia="Arial" w:hAnsi="Arial" w:cs="Arial"/>
          <w:b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tudents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pena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-4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heat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9"/>
        </w:rPr>
        <w:t>but not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pea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tudent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unautho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4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tudents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engage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 of 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ade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hone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ty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 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enate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aw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31: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tudent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Integ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 o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ght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pen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notat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tudents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nk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about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heat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ged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potent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ous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equen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ty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-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edu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 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anent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upon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aduat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</w:p>
    <w:p w:rsidR="0077546A" w:rsidRDefault="0077546A">
      <w:pPr>
        <w:ind w:left="121"/>
        <w:rPr>
          <w:rFonts w:ascii="Arial" w:eastAsia="Arial" w:hAnsi="Arial" w:cs="Arial"/>
          <w:b/>
        </w:rPr>
      </w:pPr>
    </w:p>
    <w:p w:rsidR="0077546A" w:rsidRDefault="0077546A">
      <w:pPr>
        <w:ind w:left="121"/>
        <w:rPr>
          <w:rFonts w:ascii="Arial" w:eastAsia="Arial" w:hAnsi="Arial" w:cs="Arial"/>
          <w:b/>
        </w:rPr>
      </w:pPr>
    </w:p>
    <w:p w:rsidR="004C06C6" w:rsidRDefault="00745D97">
      <w:pPr>
        <w:ind w:left="121"/>
        <w:rPr>
          <w:rFonts w:ascii="Arial" w:eastAsia="Arial" w:hAnsi="Arial" w:cs="Arial"/>
        </w:rPr>
        <w:sectPr w:rsidR="004C06C6">
          <w:pgSz w:w="12240" w:h="15840"/>
          <w:pgMar w:top="1220" w:right="1300" w:bottom="280" w:left="1280" w:header="720" w:footer="720" w:gutter="0"/>
          <w:cols w:space="720"/>
        </w:sectPr>
      </w:pPr>
      <w:r>
        <w:rPr>
          <w:rFonts w:ascii="Arial" w:eastAsia="Arial" w:hAnsi="Arial" w:cs="Arial"/>
          <w:b/>
        </w:rPr>
        <w:t>Calc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la</w:t>
      </w:r>
      <w:r>
        <w:rPr>
          <w:rFonts w:ascii="Arial" w:eastAsia="Arial" w:hAnsi="Arial" w:cs="Arial"/>
          <w:b/>
          <w:spacing w:val="1"/>
        </w:rPr>
        <w:t>to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s</w:t>
      </w:r>
      <w:r w:rsidR="00000B48">
        <w:rPr>
          <w:rFonts w:ascii="Arial" w:eastAsia="Arial" w:hAnsi="Arial" w:cs="Arial"/>
          <w:b/>
        </w:rPr>
        <w:t xml:space="preserve">:    </w:t>
      </w:r>
      <w:r w:rsidR="006D20F8" w:rsidRPr="006D20F8">
        <w:rPr>
          <w:rFonts w:ascii="Arial" w:hAnsi="Arial" w:cs="Arial"/>
        </w:rPr>
        <w:t>ONLY non-programmable calculators are allowed in tests.</w:t>
      </w:r>
      <w:r w:rsidR="00000B48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pacing w:val="-18"/>
        </w:rPr>
        <w:t xml:space="preserve"> </w:t>
      </w:r>
    </w:p>
    <w:p w:rsidR="004C06C6" w:rsidRDefault="004C06C6">
      <w:pPr>
        <w:spacing w:before="65" w:line="220" w:lineRule="exact"/>
        <w:ind w:left="119"/>
        <w:rPr>
          <w:rFonts w:ascii="Arial" w:eastAsia="Arial" w:hAnsi="Arial" w:cs="Arial"/>
          <w:b/>
          <w:spacing w:val="-1"/>
          <w:position w:val="-1"/>
        </w:rPr>
      </w:pPr>
    </w:p>
    <w:p w:rsidR="0077546A" w:rsidRDefault="0077546A">
      <w:pPr>
        <w:spacing w:before="65" w:line="220" w:lineRule="exact"/>
        <w:ind w:left="119"/>
        <w:rPr>
          <w:rFonts w:ascii="Arial" w:eastAsia="Arial" w:hAnsi="Arial" w:cs="Arial"/>
          <w:b/>
          <w:spacing w:val="-1"/>
          <w:position w:val="-1"/>
        </w:rPr>
      </w:pPr>
    </w:p>
    <w:p w:rsidR="0077546A" w:rsidRDefault="0077546A">
      <w:pPr>
        <w:spacing w:before="65" w:line="220" w:lineRule="exact"/>
        <w:ind w:left="119"/>
        <w:rPr>
          <w:rFonts w:ascii="Arial" w:eastAsia="Arial" w:hAnsi="Arial" w:cs="Arial"/>
          <w:b/>
          <w:spacing w:val="-1"/>
          <w:position w:val="-1"/>
        </w:r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4505"/>
        <w:gridCol w:w="1818"/>
      </w:tblGrid>
      <w:tr w:rsidR="008013B8" w:rsidTr="0077546A">
        <w:trPr>
          <w:trHeight w:hRule="exact" w:val="904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:rsidR="004C06C6" w:rsidRDefault="004C06C6">
            <w:pPr>
              <w:spacing w:line="200" w:lineRule="exact"/>
              <w:ind w:left="41"/>
              <w:rPr>
                <w:rFonts w:ascii="Arial" w:eastAsia="Arial" w:hAnsi="Arial" w:cs="Arial"/>
                <w:b/>
                <w:spacing w:val="-1"/>
                <w:position w:val="-1"/>
              </w:rPr>
            </w:pPr>
          </w:p>
          <w:p w:rsidR="004C06C6" w:rsidRDefault="00745D97">
            <w:pPr>
              <w:spacing w:line="200" w:lineRule="exact"/>
              <w:ind w:left="41"/>
              <w:rPr>
                <w:rFonts w:ascii="Arial" w:eastAsia="Arial" w:hAnsi="Arial" w:cs="Arial"/>
                <w:b/>
                <w:position w:val="-1"/>
              </w:rPr>
            </w:pPr>
            <w:r>
              <w:rPr>
                <w:rFonts w:ascii="Arial" w:eastAsia="Arial" w:hAnsi="Arial" w:cs="Arial"/>
                <w:b/>
                <w:spacing w:val="-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position w:val="-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position w:val="-1"/>
              </w:rPr>
              <w:t>u</w:t>
            </w:r>
            <w:r>
              <w:rPr>
                <w:rFonts w:ascii="Arial" w:eastAsia="Arial" w:hAnsi="Arial" w:cs="Arial"/>
                <w:b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position w:val="-1"/>
              </w:rPr>
              <w:t>on</w:t>
            </w:r>
            <w:r>
              <w:rPr>
                <w:rFonts w:ascii="Arial" w:eastAsia="Arial" w:hAnsi="Arial" w:cs="Arial"/>
                <w:b/>
                <w:position w:val="-1"/>
              </w:rPr>
              <w:t>:</w:t>
            </w:r>
          </w:p>
          <w:p w:rsidR="0077546A" w:rsidRDefault="0077546A">
            <w:pPr>
              <w:spacing w:line="200" w:lineRule="exact"/>
              <w:ind w:left="41"/>
              <w:rPr>
                <w:rFonts w:ascii="Arial" w:eastAsia="Arial" w:hAnsi="Arial" w:cs="Arial"/>
                <w:b/>
                <w:position w:val="-1"/>
              </w:rPr>
            </w:pPr>
          </w:p>
          <w:p w:rsidR="008013B8" w:rsidRDefault="004C06C6">
            <w:pPr>
              <w:spacing w:line="200" w:lineRule="exact"/>
              <w:ind w:left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745D97">
              <w:rPr>
                <w:rFonts w:ascii="Arial" w:eastAsia="Arial" w:hAnsi="Arial" w:cs="Arial"/>
              </w:rPr>
              <w:t>M</w:t>
            </w:r>
            <w:r w:rsidR="00745D97">
              <w:rPr>
                <w:rFonts w:ascii="Arial" w:eastAsia="Arial" w:hAnsi="Arial" w:cs="Arial"/>
                <w:spacing w:val="-1"/>
              </w:rPr>
              <w:t>i</w:t>
            </w:r>
            <w:r w:rsidR="00745D97">
              <w:rPr>
                <w:rFonts w:ascii="Arial" w:eastAsia="Arial" w:hAnsi="Arial" w:cs="Arial"/>
              </w:rPr>
              <w:t>dte</w:t>
            </w:r>
            <w:r w:rsidR="00745D97">
              <w:rPr>
                <w:rFonts w:ascii="Arial" w:eastAsia="Arial" w:hAnsi="Arial" w:cs="Arial"/>
                <w:spacing w:val="1"/>
              </w:rPr>
              <w:t>r</w:t>
            </w:r>
            <w:r w:rsidR="00745D97">
              <w:rPr>
                <w:rFonts w:ascii="Arial" w:eastAsia="Arial" w:hAnsi="Arial" w:cs="Arial"/>
              </w:rPr>
              <w:t>m</w:t>
            </w:r>
            <w:r w:rsidR="00745D97">
              <w:rPr>
                <w:rFonts w:ascii="Arial" w:eastAsia="Arial" w:hAnsi="Arial" w:cs="Arial"/>
                <w:spacing w:val="-2"/>
              </w:rPr>
              <w:t xml:space="preserve"> </w:t>
            </w:r>
            <w:r w:rsidR="00745D97">
              <w:rPr>
                <w:rFonts w:ascii="Arial" w:eastAsia="Arial" w:hAnsi="Arial" w:cs="Arial"/>
              </w:rPr>
              <w:t>1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4C06C6" w:rsidRDefault="004C06C6">
            <w:pPr>
              <w:spacing w:line="200" w:lineRule="exact"/>
              <w:ind w:left="367"/>
              <w:rPr>
                <w:rFonts w:ascii="Arial" w:eastAsia="Arial" w:hAnsi="Arial" w:cs="Arial"/>
                <w:spacing w:val="1"/>
              </w:rPr>
            </w:pPr>
          </w:p>
          <w:p w:rsidR="0077546A" w:rsidRDefault="0077546A">
            <w:pPr>
              <w:spacing w:line="200" w:lineRule="exact"/>
              <w:ind w:left="367"/>
              <w:rPr>
                <w:rFonts w:ascii="Arial" w:eastAsia="Arial" w:hAnsi="Arial" w:cs="Arial"/>
                <w:spacing w:val="1"/>
              </w:rPr>
            </w:pPr>
          </w:p>
          <w:p w:rsidR="0077546A" w:rsidRDefault="0077546A">
            <w:pPr>
              <w:spacing w:line="200" w:lineRule="exact"/>
              <w:ind w:left="367"/>
              <w:rPr>
                <w:rFonts w:ascii="Arial" w:eastAsia="Arial" w:hAnsi="Arial" w:cs="Arial"/>
                <w:spacing w:val="1"/>
              </w:rPr>
            </w:pPr>
          </w:p>
          <w:p w:rsidR="008013B8" w:rsidRDefault="009F7F48" w:rsidP="003941F1">
            <w:pPr>
              <w:spacing w:line="200" w:lineRule="exact"/>
              <w:ind w:left="3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Thursday</w:t>
            </w:r>
            <w:r w:rsidR="001078B5">
              <w:rPr>
                <w:rFonts w:ascii="Arial" w:eastAsia="Arial" w:hAnsi="Arial" w:cs="Arial"/>
                <w:spacing w:val="1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</w:rPr>
              <w:t>October 6</w:t>
            </w:r>
            <w:r w:rsidR="00745D97">
              <w:rPr>
                <w:rFonts w:ascii="Arial" w:eastAsia="Arial" w:hAnsi="Arial" w:cs="Arial"/>
                <w:spacing w:val="-5"/>
              </w:rPr>
              <w:t xml:space="preserve"> 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77546A" w:rsidRDefault="0077546A">
            <w:pPr>
              <w:spacing w:line="200" w:lineRule="exact"/>
              <w:ind w:right="40"/>
              <w:jc w:val="right"/>
              <w:rPr>
                <w:rFonts w:ascii="Arial" w:eastAsia="Arial" w:hAnsi="Arial" w:cs="Arial"/>
                <w:w w:val="99"/>
              </w:rPr>
            </w:pPr>
          </w:p>
          <w:p w:rsidR="0077546A" w:rsidRDefault="0077546A">
            <w:pPr>
              <w:spacing w:line="200" w:lineRule="exact"/>
              <w:ind w:right="40"/>
              <w:jc w:val="right"/>
              <w:rPr>
                <w:rFonts w:ascii="Arial" w:eastAsia="Arial" w:hAnsi="Arial" w:cs="Arial"/>
                <w:w w:val="99"/>
              </w:rPr>
            </w:pPr>
          </w:p>
          <w:p w:rsidR="003941F1" w:rsidRDefault="003941F1">
            <w:pPr>
              <w:spacing w:line="200" w:lineRule="exact"/>
              <w:ind w:right="40"/>
              <w:jc w:val="right"/>
              <w:rPr>
                <w:rFonts w:ascii="Arial" w:eastAsia="Arial" w:hAnsi="Arial" w:cs="Arial"/>
                <w:w w:val="99"/>
              </w:rPr>
            </w:pPr>
          </w:p>
          <w:p w:rsidR="008013B8" w:rsidRDefault="009F7F48">
            <w:pPr>
              <w:spacing w:line="200" w:lineRule="exact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30</w:t>
            </w:r>
            <w:r w:rsidR="00745D97">
              <w:rPr>
                <w:rFonts w:ascii="Arial" w:eastAsia="Arial" w:hAnsi="Arial" w:cs="Arial"/>
                <w:w w:val="99"/>
              </w:rPr>
              <w:t>%</w:t>
            </w:r>
          </w:p>
        </w:tc>
      </w:tr>
      <w:tr w:rsidR="008013B8" w:rsidTr="0077546A">
        <w:trPr>
          <w:trHeight w:hRule="exact" w:val="816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:rsidR="0077546A" w:rsidRDefault="0077546A">
            <w:pPr>
              <w:spacing w:line="200" w:lineRule="exact"/>
              <w:ind w:left="41"/>
              <w:rPr>
                <w:rFonts w:ascii="Arial" w:eastAsia="Arial" w:hAnsi="Arial" w:cs="Arial"/>
                <w:position w:val="-1"/>
              </w:rPr>
            </w:pPr>
          </w:p>
          <w:p w:rsidR="008013B8" w:rsidRDefault="00745D97">
            <w:pPr>
              <w:spacing w:line="200" w:lineRule="exact"/>
              <w:ind w:left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1"/>
              </w:rPr>
              <w:t>i</w:t>
            </w:r>
            <w:r>
              <w:rPr>
                <w:rFonts w:ascii="Arial" w:eastAsia="Arial" w:hAnsi="Arial" w:cs="Arial"/>
                <w:position w:val="-1"/>
              </w:rPr>
              <w:t>dte</w:t>
            </w:r>
            <w:r>
              <w:rPr>
                <w:rFonts w:ascii="Arial" w:eastAsia="Arial" w:hAnsi="Arial" w:cs="Arial"/>
                <w:spacing w:val="1"/>
                <w:position w:val="-1"/>
              </w:rPr>
              <w:t>r</w:t>
            </w:r>
            <w:r>
              <w:rPr>
                <w:rFonts w:ascii="Arial" w:eastAsia="Arial" w:hAnsi="Arial" w:cs="Arial"/>
                <w:position w:val="-1"/>
              </w:rPr>
              <w:t>m</w:t>
            </w:r>
            <w:r>
              <w:rPr>
                <w:rFonts w:ascii="Arial" w:eastAsia="Arial" w:hAnsi="Arial" w:cs="Arial"/>
                <w:spacing w:val="-3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</w:rPr>
              <w:t>2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1078B5" w:rsidRDefault="001078B5">
            <w:pPr>
              <w:spacing w:line="200" w:lineRule="exact"/>
              <w:ind w:left="368"/>
              <w:rPr>
                <w:rFonts w:ascii="Arial" w:eastAsia="Arial" w:hAnsi="Arial" w:cs="Arial"/>
                <w:position w:val="-1"/>
              </w:rPr>
            </w:pPr>
          </w:p>
          <w:p w:rsidR="008013B8" w:rsidRDefault="003941F1" w:rsidP="003941F1">
            <w:pPr>
              <w:spacing w:line="200" w:lineRule="exact"/>
              <w:ind w:left="3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Thursday November 10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3941F1" w:rsidRDefault="003941F1">
            <w:pPr>
              <w:spacing w:line="200" w:lineRule="exact"/>
              <w:ind w:right="40"/>
              <w:jc w:val="right"/>
              <w:rPr>
                <w:rFonts w:ascii="Arial" w:eastAsia="Arial" w:hAnsi="Arial" w:cs="Arial"/>
                <w:w w:val="99"/>
                <w:position w:val="-1"/>
              </w:rPr>
            </w:pPr>
          </w:p>
          <w:p w:rsidR="008013B8" w:rsidRDefault="009F7F48">
            <w:pPr>
              <w:spacing w:line="200" w:lineRule="exact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position w:val="-1"/>
              </w:rPr>
              <w:t>30</w:t>
            </w:r>
            <w:r w:rsidR="00745D97">
              <w:rPr>
                <w:rFonts w:ascii="Arial" w:eastAsia="Arial" w:hAnsi="Arial" w:cs="Arial"/>
                <w:w w:val="99"/>
                <w:position w:val="-1"/>
              </w:rPr>
              <w:t>%</w:t>
            </w:r>
          </w:p>
        </w:tc>
      </w:tr>
      <w:tr w:rsidR="008013B8" w:rsidTr="003941F1">
        <w:trPr>
          <w:trHeight w:hRule="exact" w:val="693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:rsidR="008013B8" w:rsidRDefault="001078B5">
            <w:pPr>
              <w:spacing w:before="10"/>
              <w:ind w:left="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</w:t>
            </w:r>
            <w:r w:rsidR="00745D97">
              <w:rPr>
                <w:rFonts w:ascii="Arial" w:eastAsia="Arial" w:hAnsi="Arial" w:cs="Arial"/>
                <w:spacing w:val="-1"/>
              </w:rPr>
              <w:t>i</w:t>
            </w:r>
            <w:r w:rsidR="00745D97">
              <w:rPr>
                <w:rFonts w:ascii="Arial" w:eastAsia="Arial" w:hAnsi="Arial" w:cs="Arial"/>
              </w:rPr>
              <w:t>nal</w:t>
            </w:r>
            <w:r w:rsidR="00745D97">
              <w:rPr>
                <w:rFonts w:ascii="Arial" w:eastAsia="Arial" w:hAnsi="Arial" w:cs="Arial"/>
                <w:spacing w:val="-5"/>
              </w:rPr>
              <w:t xml:space="preserve"> </w:t>
            </w:r>
            <w:r w:rsidR="00745D97">
              <w:rPr>
                <w:rFonts w:ascii="Arial" w:eastAsia="Arial" w:hAnsi="Arial" w:cs="Arial"/>
                <w:spacing w:val="-1"/>
              </w:rPr>
              <w:t>E</w:t>
            </w:r>
            <w:r w:rsidR="00745D97">
              <w:rPr>
                <w:rFonts w:ascii="Arial" w:eastAsia="Arial" w:hAnsi="Arial" w:cs="Arial"/>
                <w:spacing w:val="1"/>
              </w:rPr>
              <w:t>x</w:t>
            </w:r>
            <w:r w:rsidR="00745D97">
              <w:rPr>
                <w:rFonts w:ascii="Arial" w:eastAsia="Arial" w:hAnsi="Arial" w:cs="Arial"/>
              </w:rPr>
              <w:t>am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8013B8" w:rsidRDefault="003941F1" w:rsidP="003941F1">
            <w:pPr>
              <w:spacing w:line="240" w:lineRule="exact"/>
              <w:ind w:left="3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position w:val="-1"/>
              </w:rPr>
              <w:t>December 20</w:t>
            </w:r>
            <w:r w:rsidR="000A7905">
              <w:rPr>
                <w:rFonts w:ascii="Arial" w:eastAsia="Arial" w:hAnsi="Arial" w:cs="Arial"/>
                <w:spacing w:val="-1"/>
                <w:position w:val="-1"/>
              </w:rPr>
              <w:t xml:space="preserve"> at </w:t>
            </w:r>
            <w:r>
              <w:rPr>
                <w:rFonts w:ascii="Arial" w:eastAsia="Arial" w:hAnsi="Arial" w:cs="Arial"/>
                <w:spacing w:val="-1"/>
                <w:position w:val="-1"/>
              </w:rPr>
              <w:t>7:00 pm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8013B8" w:rsidRDefault="009F7F48">
            <w:pPr>
              <w:spacing w:before="10"/>
              <w:ind w:right="4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4</w:t>
            </w:r>
            <w:r w:rsidR="00745D97">
              <w:rPr>
                <w:rFonts w:ascii="Arial" w:eastAsia="Arial" w:hAnsi="Arial" w:cs="Arial"/>
                <w:w w:val="99"/>
              </w:rPr>
              <w:t>0%</w:t>
            </w:r>
          </w:p>
        </w:tc>
      </w:tr>
      <w:tr w:rsidR="003941F1" w:rsidTr="0077546A">
        <w:trPr>
          <w:trHeight w:hRule="exact" w:val="1331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:rsidR="003941F1" w:rsidRDefault="003941F1" w:rsidP="003941F1">
            <w:pPr>
              <w:spacing w:before="10"/>
              <w:ind w:left="41"/>
              <w:rPr>
                <w:rFonts w:ascii="Arial" w:eastAsia="Arial" w:hAnsi="Arial" w:cs="Arial"/>
                <w:spacing w:val="-1"/>
              </w:rPr>
            </w:pP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3941F1" w:rsidRDefault="003941F1" w:rsidP="003941F1">
            <w:pPr>
              <w:spacing w:line="240" w:lineRule="exact"/>
              <w:ind w:left="368"/>
              <w:rPr>
                <w:rFonts w:ascii="Arial" w:eastAsia="Arial" w:hAnsi="Arial" w:cs="Arial"/>
                <w:spacing w:val="-1"/>
                <w:position w:val="-1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3941F1" w:rsidRDefault="003941F1">
            <w:pPr>
              <w:spacing w:before="10"/>
              <w:ind w:right="41"/>
              <w:jc w:val="right"/>
              <w:rPr>
                <w:rFonts w:ascii="Arial" w:eastAsia="Arial" w:hAnsi="Arial" w:cs="Arial"/>
                <w:w w:val="99"/>
              </w:rPr>
            </w:pPr>
          </w:p>
        </w:tc>
      </w:tr>
    </w:tbl>
    <w:p w:rsidR="008013B8" w:rsidRDefault="008013B8">
      <w:pPr>
        <w:spacing w:before="4" w:line="100" w:lineRule="exact"/>
        <w:rPr>
          <w:sz w:val="10"/>
          <w:szCs w:val="10"/>
        </w:rPr>
      </w:pPr>
    </w:p>
    <w:p w:rsidR="0077546A" w:rsidRPr="003941F1" w:rsidRDefault="003941F1" w:rsidP="003941F1">
      <w:pPr>
        <w:pStyle w:val="ListParagraph"/>
        <w:numPr>
          <w:ilvl w:val="0"/>
          <w:numId w:val="2"/>
        </w:numPr>
        <w:spacing w:before="34"/>
        <w:ind w:right="78"/>
        <w:rPr>
          <w:rFonts w:ascii="Arial" w:eastAsia="Arial" w:hAnsi="Arial" w:cs="Arial"/>
          <w:spacing w:val="4"/>
        </w:rPr>
      </w:pPr>
      <w:r w:rsidRPr="003941F1">
        <w:rPr>
          <w:rFonts w:ascii="Arial" w:eastAsia="Arial" w:hAnsi="Arial" w:cs="Arial"/>
          <w:spacing w:val="4"/>
        </w:rPr>
        <w:t>The time for midterms will be 5:30 to 6:50 pm and the location will be announced.</w:t>
      </w:r>
    </w:p>
    <w:p w:rsidR="0077546A" w:rsidRDefault="0077546A">
      <w:pPr>
        <w:spacing w:before="34"/>
        <w:ind w:left="120" w:right="78"/>
        <w:rPr>
          <w:rFonts w:ascii="Arial" w:eastAsia="Arial" w:hAnsi="Arial" w:cs="Arial"/>
          <w:b/>
          <w:spacing w:val="4"/>
        </w:rPr>
      </w:pPr>
    </w:p>
    <w:p w:rsidR="0077546A" w:rsidRDefault="0077546A">
      <w:pPr>
        <w:spacing w:before="34"/>
        <w:ind w:left="120" w:right="78"/>
        <w:rPr>
          <w:rFonts w:ascii="Arial" w:eastAsia="Arial" w:hAnsi="Arial" w:cs="Arial"/>
          <w:b/>
          <w:spacing w:val="4"/>
        </w:rPr>
      </w:pPr>
    </w:p>
    <w:tbl>
      <w:tblPr>
        <w:tblW w:w="1138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383"/>
      </w:tblGrid>
      <w:tr w:rsidR="002220FA" w:rsidTr="002220FA">
        <w:trPr>
          <w:trHeight w:val="295"/>
        </w:trPr>
        <w:tc>
          <w:tcPr>
            <w:tcW w:w="11383" w:type="dxa"/>
          </w:tcPr>
          <w:p w:rsidR="00FC7FB3" w:rsidRDefault="00745D97" w:rsidP="002220FA">
            <w:pPr>
              <w:pStyle w:val="Default"/>
              <w:rPr>
                <w:rFonts w:ascii="Arial" w:eastAsia="Arial" w:hAnsi="Arial" w:cs="Arial"/>
                <w:spacing w:val="-12"/>
                <w:sz w:val="20"/>
                <w:szCs w:val="20"/>
              </w:rPr>
            </w:pPr>
            <w:r w:rsidRPr="002220FA">
              <w:rPr>
                <w:rFonts w:ascii="Arial" w:eastAsia="Arial" w:hAnsi="Arial" w:cs="Arial"/>
                <w:b/>
                <w:spacing w:val="4"/>
                <w:sz w:val="20"/>
                <w:szCs w:val="20"/>
              </w:rPr>
              <w:t>M</w:t>
            </w:r>
            <w:r w:rsidRPr="002220FA">
              <w:rPr>
                <w:rFonts w:ascii="Arial" w:eastAsia="Arial" w:hAnsi="Arial" w:cs="Arial"/>
                <w:b/>
                <w:sz w:val="20"/>
                <w:szCs w:val="20"/>
              </w:rPr>
              <w:t>issed</w:t>
            </w:r>
            <w:r w:rsidRPr="002220FA">
              <w:rPr>
                <w:rFonts w:ascii="Arial" w:eastAsia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2220FA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E</w:t>
            </w:r>
            <w:r w:rsidRPr="002220FA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v</w:t>
            </w:r>
            <w:r w:rsidRPr="002220FA">
              <w:rPr>
                <w:rFonts w:ascii="Arial" w:eastAsia="Arial" w:hAnsi="Arial" w:cs="Arial"/>
                <w:b/>
                <w:sz w:val="20"/>
                <w:szCs w:val="20"/>
              </w:rPr>
              <w:t>al</w:t>
            </w:r>
            <w:r w:rsidRPr="002220FA"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u</w:t>
            </w:r>
            <w:r w:rsidRPr="002220FA"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2220FA"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 w:rsidRPr="002220FA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 w:rsidRPr="002220FA"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on</w:t>
            </w:r>
            <w:r w:rsidRPr="002220FA"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 w:rsidRPr="002220FA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2220FA"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</w:p>
          <w:p w:rsidR="00B377E8" w:rsidRDefault="00B377E8" w:rsidP="002220FA">
            <w:pPr>
              <w:pStyle w:val="Default"/>
              <w:rPr>
                <w:rFonts w:ascii="Arial" w:eastAsia="Arial" w:hAnsi="Arial" w:cs="Arial"/>
                <w:spacing w:val="-12"/>
                <w:sz w:val="20"/>
                <w:szCs w:val="20"/>
              </w:rPr>
            </w:pPr>
          </w:p>
          <w:tbl>
            <w:tblPr>
              <w:tblW w:w="1138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83"/>
            </w:tblGrid>
            <w:tr w:rsidR="00AD4153" w:rsidRPr="00AD4153" w:rsidTr="00AD4153">
              <w:trPr>
                <w:trHeight w:val="302"/>
              </w:trPr>
              <w:tc>
                <w:tcPr>
                  <w:tcW w:w="11383" w:type="dxa"/>
                </w:tcPr>
                <w:p w:rsidR="0055333B" w:rsidRDefault="00745D97">
                  <w:pPr>
                    <w:pStyle w:val="Defaul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D4153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T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he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AD4153"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w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il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AD4153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be</w:t>
                  </w:r>
                  <w:r w:rsidRPr="00AD4153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no</w:t>
                  </w:r>
                  <w:r w:rsidRPr="00AD4153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4"/>
                      <w:sz w:val="20"/>
                      <w:szCs w:val="20"/>
                    </w:rPr>
                    <w:t>m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AD4153">
                    <w:rPr>
                      <w:rFonts w:ascii="Arial" w:eastAsia="Arial" w:hAnsi="Arial" w:cs="Arial"/>
                      <w:spacing w:val="4"/>
                      <w:sz w:val="20"/>
                      <w:szCs w:val="20"/>
                    </w:rPr>
                    <w:t>k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AD4153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-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up</w:t>
                  </w:r>
                  <w:r w:rsidRPr="00AD4153">
                    <w:rPr>
                      <w:rFonts w:ascii="Arial" w:eastAsia="Arial" w:hAnsi="Arial" w:cs="Arial"/>
                      <w:spacing w:val="-8"/>
                      <w:sz w:val="20"/>
                      <w:szCs w:val="20"/>
                    </w:rPr>
                    <w:t xml:space="preserve"> </w:t>
                  </w:r>
                  <w:r w:rsidR="002220FA"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midterms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.</w:t>
                  </w:r>
                  <w:r w:rsidRPr="00AD4153"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rc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entages</w:t>
                  </w:r>
                  <w:r w:rsidRPr="00AD4153">
                    <w:rPr>
                      <w:rFonts w:ascii="Arial" w:eastAsia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f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or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="0055333B">
                    <w:rPr>
                      <w:rFonts w:ascii="Arial" w:eastAsia="Arial" w:hAnsi="Arial" w:cs="Arial"/>
                      <w:sz w:val="20"/>
                      <w:szCs w:val="20"/>
                    </w:rPr>
                    <w:t>midterms</w:t>
                  </w:r>
                  <w:r w:rsidRPr="00AD4153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4"/>
                      <w:sz w:val="20"/>
                      <w:szCs w:val="20"/>
                    </w:rPr>
                    <w:t>m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ss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ed</w:t>
                  </w:r>
                  <w:r w:rsidRPr="00AD4153">
                    <w:rPr>
                      <w:rFonts w:ascii="Arial" w:eastAsia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f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or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l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eg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pacing w:val="4"/>
                      <w:sz w:val="20"/>
                      <w:szCs w:val="20"/>
                    </w:rPr>
                    <w:t>m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ate</w:t>
                  </w:r>
                  <w:r w:rsidRPr="00AD4153">
                    <w:rPr>
                      <w:rFonts w:ascii="Arial" w:eastAsia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ea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s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on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s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, a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cc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AD4153">
                    <w:rPr>
                      <w:rFonts w:ascii="Arial" w:eastAsia="Arial" w:hAnsi="Arial" w:cs="Arial"/>
                      <w:spacing w:val="5"/>
                      <w:sz w:val="20"/>
                      <w:szCs w:val="20"/>
                    </w:rPr>
                    <w:t>m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pan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ed</w:t>
                  </w:r>
                </w:p>
                <w:p w:rsidR="0055333B" w:rsidRDefault="00745D9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D4153">
                    <w:rPr>
                      <w:rFonts w:ascii="Arial" w:eastAsia="Arial" w:hAnsi="Arial" w:cs="Arial"/>
                      <w:spacing w:val="-1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AD4153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w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th</w:t>
                  </w:r>
                  <w:proofErr w:type="gramEnd"/>
                  <w:r w:rsidRPr="00AD4153"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app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op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ate</w:t>
                  </w:r>
                  <w:r w:rsidRPr="00AD4153">
                    <w:rPr>
                      <w:rFonts w:ascii="Arial" w:eastAsia="Arial" w:hAnsi="Arial" w:cs="Arial"/>
                      <w:spacing w:val="-11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do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c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u</w:t>
                  </w:r>
                  <w:r w:rsidRPr="00AD4153">
                    <w:rPr>
                      <w:rFonts w:ascii="Arial" w:eastAsia="Arial" w:hAnsi="Arial" w:cs="Arial"/>
                      <w:spacing w:val="4"/>
                      <w:sz w:val="20"/>
                      <w:szCs w:val="20"/>
                    </w:rPr>
                    <w:t>m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entat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on,</w:t>
                  </w:r>
                  <w:r w:rsidRPr="00AD4153">
                    <w:rPr>
                      <w:rFonts w:ascii="Arial" w:eastAsia="Arial" w:hAnsi="Arial" w:cs="Arial"/>
                      <w:spacing w:val="-14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w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il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AD4153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be</w:t>
                  </w:r>
                  <w:r w:rsidRPr="00AD4153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added</w:t>
                  </w:r>
                  <w:r w:rsidRPr="00AD4153">
                    <w:rPr>
                      <w:rFonts w:ascii="Arial" w:eastAsia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to</w:t>
                  </w:r>
                  <w:r w:rsidRPr="00AD4153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 w:rsidRPr="00AD4153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F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nal</w:t>
                  </w:r>
                  <w:r w:rsidRPr="00AD4153"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AD4153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x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am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AD4153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w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AD4153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</w:t>
                  </w:r>
                  <w:r w:rsidRPr="00AD4153">
                    <w:rPr>
                      <w:rFonts w:ascii="Arial" w:eastAsia="Arial" w:hAnsi="Arial" w:cs="Arial"/>
                      <w:sz w:val="20"/>
                      <w:szCs w:val="20"/>
                    </w:rPr>
                    <w:t>ght.</w:t>
                  </w:r>
                  <w:r w:rsidRPr="00AD4153">
                    <w:rPr>
                      <w:rFonts w:ascii="Arial" w:eastAsia="Arial" w:hAnsi="Arial" w:cs="Arial"/>
                      <w:spacing w:val="48"/>
                      <w:sz w:val="20"/>
                      <w:szCs w:val="20"/>
                    </w:rPr>
                    <w:t xml:space="preserve"> </w:t>
                  </w:r>
                  <w:r w:rsidR="00AD4153" w:rsidRPr="00AD415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AD4153" w:rsidRPr="00AD4153" w:rsidRDefault="00AD4153" w:rsidP="0055333B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D4153">
                    <w:rPr>
                      <w:rFonts w:ascii="Arial" w:hAnsi="Arial" w:cs="Arial"/>
                      <w:sz w:val="20"/>
                      <w:szCs w:val="20"/>
                    </w:rPr>
                    <w:t xml:space="preserve">If you miss the final exam you will be able to write a make-up exam. </w:t>
                  </w:r>
                </w:p>
              </w:tc>
            </w:tr>
          </w:tbl>
          <w:p w:rsidR="00AD4153" w:rsidRPr="00AD4153" w:rsidRDefault="00AD4153" w:rsidP="002220FA">
            <w:pPr>
              <w:pStyle w:val="Default"/>
              <w:rPr>
                <w:rFonts w:ascii="Arial" w:eastAsia="Arial" w:hAnsi="Arial" w:cs="Arial"/>
                <w:spacing w:val="48"/>
                <w:sz w:val="20"/>
                <w:szCs w:val="20"/>
              </w:rPr>
            </w:pPr>
          </w:p>
          <w:p w:rsidR="00FC7FB3" w:rsidRPr="00AD4153" w:rsidRDefault="00745D97" w:rsidP="002220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D4153">
              <w:rPr>
                <w:rFonts w:ascii="Arial" w:eastAsia="Arial" w:hAnsi="Arial" w:cs="Arial"/>
                <w:spacing w:val="-3"/>
                <w:sz w:val="20"/>
                <w:szCs w:val="20"/>
              </w:rPr>
              <w:t>Y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ou</w:t>
            </w:r>
            <w:r w:rsidRPr="00AD4153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u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AD4153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Pr="00AD4153">
              <w:rPr>
                <w:rFonts w:ascii="Arial" w:eastAsia="Arial" w:hAnsi="Arial" w:cs="Arial"/>
                <w:spacing w:val="11"/>
                <w:sz w:val="20"/>
                <w:szCs w:val="20"/>
              </w:rPr>
              <w:t>W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nd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>’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AD4153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tudent</w:t>
            </w:r>
            <w:r w:rsidRPr="00AD4153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Med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al</w:t>
            </w:r>
            <w:r w:rsidRPr="00AD4153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pacing w:val="-6"/>
                <w:sz w:val="20"/>
                <w:szCs w:val="20"/>
              </w:rPr>
              <w:t>y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ou</w:t>
            </w:r>
            <w:r w:rsidRPr="00AD4153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AD4153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AD4153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te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t/e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am</w:t>
            </w:r>
            <w:r w:rsidRPr="00AD4153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due</w:t>
            </w:r>
            <w:r w:rsidRPr="00AD4153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Pr="00AD4153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AD4153">
              <w:rPr>
                <w:rFonts w:ascii="Arial" w:eastAsia="Arial" w:hAnsi="Arial" w:cs="Arial"/>
                <w:spacing w:val="-1"/>
                <w:sz w:val="20"/>
                <w:szCs w:val="20"/>
              </w:rPr>
              <w:t>ill</w:t>
            </w:r>
            <w:r w:rsidRPr="00AD4153">
              <w:rPr>
                <w:rFonts w:ascii="Arial" w:eastAsia="Arial" w:hAnsi="Arial" w:cs="Arial"/>
                <w:sz w:val="20"/>
                <w:szCs w:val="20"/>
              </w:rPr>
              <w:t>ne</w:t>
            </w:r>
            <w:r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 w:rsidR="002220FA" w:rsidRPr="00AD4153"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 w:rsidR="002220FA" w:rsidRPr="00AD4153">
              <w:rPr>
                <w:rFonts w:ascii="Arial" w:hAnsi="Arial" w:cs="Arial"/>
                <w:sz w:val="20"/>
                <w:szCs w:val="20"/>
              </w:rPr>
              <w:t xml:space="preserve"> Please use the form at “Senate Policy on Medical Notes from Regulated Health Care Professionals”.</w:t>
            </w:r>
          </w:p>
          <w:p w:rsidR="002220FA" w:rsidRPr="002220FA" w:rsidRDefault="002220FA" w:rsidP="002220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20F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Link: </w:t>
            </w:r>
            <w:hyperlink r:id="rId6" w:history="1">
              <w:r w:rsidRPr="00FC7FB3">
                <w:rPr>
                  <w:rStyle w:val="Hyperlink"/>
                  <w:rFonts w:ascii="Arial" w:hAnsi="Arial" w:cs="Arial"/>
                  <w:color w:val="000000" w:themeColor="text1"/>
                  <w:sz w:val="16"/>
                  <w:szCs w:val="16"/>
                  <w:u w:val="none"/>
                </w:rPr>
                <w:t>www.uwindsor.ca/secretariat/sites/uwindsor.ca.secretariat/files</w:t>
              </w:r>
              <w:r w:rsidRPr="00FC7FB3">
                <w:rPr>
                  <w:rStyle w:val="Hyperlink"/>
                  <w:rFonts w:ascii="Arial" w:hAnsi="Arial" w:cs="Arial"/>
                  <w:sz w:val="16"/>
                  <w:szCs w:val="16"/>
                </w:rPr>
                <w:t>/</w:t>
              </w:r>
            </w:hyperlink>
            <w:r w:rsidRPr="00FC7FB3">
              <w:rPr>
                <w:rFonts w:ascii="Arial" w:hAnsi="Arial" w:cs="Arial"/>
                <w:sz w:val="16"/>
                <w:szCs w:val="16"/>
              </w:rPr>
              <w:t>medical_notes_from_regulated_health_care_professionals.pd</w:t>
            </w:r>
            <w:r w:rsidRPr="002220FA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</w:tbl>
    <w:p w:rsidR="008013B8" w:rsidRDefault="008013B8" w:rsidP="0024585B">
      <w:pPr>
        <w:spacing w:before="34"/>
        <w:ind w:left="120" w:right="78"/>
        <w:rPr>
          <w:rFonts w:ascii="Arial" w:eastAsia="Arial" w:hAnsi="Arial" w:cs="Arial"/>
        </w:rPr>
      </w:pPr>
    </w:p>
    <w:p w:rsidR="008013B8" w:rsidRDefault="008013B8">
      <w:pPr>
        <w:spacing w:line="200" w:lineRule="exact"/>
      </w:pPr>
    </w:p>
    <w:p w:rsidR="008013B8" w:rsidRDefault="008013B8">
      <w:pPr>
        <w:spacing w:before="18" w:line="240" w:lineRule="exact"/>
        <w:rPr>
          <w:sz w:val="24"/>
          <w:szCs w:val="24"/>
        </w:rPr>
      </w:pPr>
    </w:p>
    <w:p w:rsidR="008013B8" w:rsidRDefault="00745D97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ks</w:t>
      </w:r>
      <w:r>
        <w:rPr>
          <w:rFonts w:ascii="Arial" w:eastAsia="Arial" w:hAnsi="Arial" w:cs="Arial"/>
        </w:rPr>
        <w:t>:</w:t>
      </w:r>
    </w:p>
    <w:p w:rsidR="00492E46" w:rsidRDefault="00492E46">
      <w:pPr>
        <w:ind w:left="119"/>
        <w:rPr>
          <w:rFonts w:ascii="Arial" w:eastAsia="Arial" w:hAnsi="Arial" w:cs="Arial"/>
        </w:rPr>
      </w:pPr>
    </w:p>
    <w:p w:rsidR="00910033" w:rsidRPr="0055333B" w:rsidRDefault="0067178A" w:rsidP="0055333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Arial" w:hAnsi="Arial" w:cs="Arial"/>
        </w:rPr>
      </w:pPr>
      <w:r w:rsidRPr="0055333B">
        <w:rPr>
          <w:b/>
          <w:bCs/>
          <w:color w:val="000000"/>
        </w:rPr>
        <w:t>Using</w:t>
      </w:r>
      <w:r w:rsidR="00910033" w:rsidRPr="0055333B">
        <w:rPr>
          <w:b/>
          <w:bCs/>
          <w:color w:val="000000"/>
        </w:rPr>
        <w:t xml:space="preserve"> all kind</w:t>
      </w:r>
      <w:r w:rsidR="0055333B">
        <w:rPr>
          <w:b/>
          <w:bCs/>
          <w:color w:val="000000"/>
        </w:rPr>
        <w:t>s</w:t>
      </w:r>
      <w:r w:rsidR="00910033" w:rsidRPr="0055333B">
        <w:rPr>
          <w:b/>
          <w:bCs/>
          <w:color w:val="000000"/>
        </w:rPr>
        <w:t xml:space="preserve"> of electronic devices such as cell-phone and laptop is not allowed in classes. Respecting the </w:t>
      </w:r>
      <w:r w:rsidRPr="0055333B">
        <w:rPr>
          <w:b/>
          <w:bCs/>
          <w:color w:val="000000"/>
        </w:rPr>
        <w:t xml:space="preserve">   </w:t>
      </w:r>
      <w:r w:rsidR="0055333B" w:rsidRPr="0055333B">
        <w:rPr>
          <w:b/>
          <w:bCs/>
          <w:color w:val="000000"/>
        </w:rPr>
        <w:t xml:space="preserve">   </w:t>
      </w:r>
      <w:r w:rsidRPr="0055333B">
        <w:rPr>
          <w:b/>
          <w:bCs/>
          <w:color w:val="000000"/>
        </w:rPr>
        <w:t>class environment</w:t>
      </w:r>
      <w:r w:rsidR="00910033" w:rsidRPr="0055333B">
        <w:rPr>
          <w:b/>
          <w:bCs/>
          <w:color w:val="000000"/>
        </w:rPr>
        <w:t xml:space="preserve"> is mandatory.</w:t>
      </w:r>
    </w:p>
    <w:p w:rsidR="008013B8" w:rsidRDefault="00492E46">
      <w:pPr>
        <w:spacing w:before="7"/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="00745D97" w:rsidRPr="00910033">
        <w:rPr>
          <w:rFonts w:ascii="Arial" w:eastAsia="Arial" w:hAnsi="Arial" w:cs="Arial"/>
        </w:rPr>
        <w:t>.</w:t>
      </w:r>
      <w:r w:rsidR="00745D97" w:rsidRPr="00910033">
        <w:rPr>
          <w:rFonts w:ascii="Arial" w:eastAsia="Arial" w:hAnsi="Arial" w:cs="Arial"/>
          <w:spacing w:val="27"/>
        </w:rPr>
        <w:t xml:space="preserve"> </w:t>
      </w:r>
      <w:r w:rsidR="00745D97" w:rsidRPr="00910033">
        <w:rPr>
          <w:rFonts w:ascii="Arial" w:eastAsia="Arial" w:hAnsi="Arial" w:cs="Arial"/>
        </w:rPr>
        <w:t>Daily</w:t>
      </w:r>
      <w:r w:rsidR="00745D97" w:rsidRPr="00910033">
        <w:rPr>
          <w:rFonts w:ascii="Arial" w:eastAsia="Arial" w:hAnsi="Arial" w:cs="Arial"/>
          <w:spacing w:val="-8"/>
        </w:rPr>
        <w:t xml:space="preserve"> </w:t>
      </w:r>
      <w:r w:rsidR="00745D97" w:rsidRPr="00910033">
        <w:rPr>
          <w:rFonts w:ascii="Arial" w:eastAsia="Arial" w:hAnsi="Arial" w:cs="Arial"/>
        </w:rPr>
        <w:t>a</w:t>
      </w:r>
      <w:r w:rsidR="00745D97" w:rsidRPr="00910033">
        <w:rPr>
          <w:rFonts w:ascii="Arial" w:eastAsia="Arial" w:hAnsi="Arial" w:cs="Arial"/>
          <w:spacing w:val="1"/>
        </w:rPr>
        <w:t>tt</w:t>
      </w:r>
      <w:r w:rsidR="00745D97" w:rsidRPr="00910033">
        <w:rPr>
          <w:rFonts w:ascii="Arial" w:eastAsia="Arial" w:hAnsi="Arial" w:cs="Arial"/>
        </w:rPr>
        <w:t>e</w:t>
      </w:r>
      <w:r w:rsidR="00745D97" w:rsidRPr="00910033">
        <w:rPr>
          <w:rFonts w:ascii="Arial" w:eastAsia="Arial" w:hAnsi="Arial" w:cs="Arial"/>
          <w:spacing w:val="1"/>
        </w:rPr>
        <w:t>nd</w:t>
      </w:r>
      <w:r w:rsidR="00745D97" w:rsidRPr="00910033">
        <w:rPr>
          <w:rFonts w:ascii="Arial" w:eastAsia="Arial" w:hAnsi="Arial" w:cs="Arial"/>
        </w:rPr>
        <w:t>a</w:t>
      </w:r>
      <w:r w:rsidR="00745D97" w:rsidRPr="00910033">
        <w:rPr>
          <w:rFonts w:ascii="Arial" w:eastAsia="Arial" w:hAnsi="Arial" w:cs="Arial"/>
          <w:spacing w:val="1"/>
        </w:rPr>
        <w:t>n</w:t>
      </w:r>
      <w:r w:rsidR="00745D97" w:rsidRPr="00910033">
        <w:rPr>
          <w:rFonts w:ascii="Arial" w:eastAsia="Arial" w:hAnsi="Arial" w:cs="Arial"/>
        </w:rPr>
        <w:t>ce</w:t>
      </w:r>
      <w:r w:rsidR="00745D97" w:rsidRPr="00910033">
        <w:rPr>
          <w:rFonts w:ascii="Arial" w:eastAsia="Arial" w:hAnsi="Arial" w:cs="Arial"/>
          <w:spacing w:val="-12"/>
        </w:rPr>
        <w:t xml:space="preserve"> </w:t>
      </w:r>
      <w:r w:rsidR="00745D97" w:rsidRPr="00910033">
        <w:rPr>
          <w:rFonts w:ascii="Arial" w:eastAsia="Arial" w:hAnsi="Arial" w:cs="Arial"/>
        </w:rPr>
        <w:t>is</w:t>
      </w:r>
      <w:r w:rsidR="00745D97" w:rsidRPr="00910033">
        <w:rPr>
          <w:rFonts w:ascii="Arial" w:eastAsia="Arial" w:hAnsi="Arial" w:cs="Arial"/>
          <w:spacing w:val="-3"/>
        </w:rPr>
        <w:t xml:space="preserve"> </w:t>
      </w:r>
      <w:r w:rsidR="00745D97" w:rsidRPr="00910033">
        <w:rPr>
          <w:rFonts w:ascii="Arial" w:eastAsia="Arial" w:hAnsi="Arial" w:cs="Arial"/>
          <w:spacing w:val="-1"/>
        </w:rPr>
        <w:t>r</w:t>
      </w:r>
      <w:r w:rsidR="00745D97" w:rsidRPr="00910033">
        <w:rPr>
          <w:rFonts w:ascii="Arial" w:eastAsia="Arial" w:hAnsi="Arial" w:cs="Arial"/>
        </w:rPr>
        <w:t>e</w:t>
      </w:r>
      <w:r w:rsidR="00745D97" w:rsidRPr="00910033">
        <w:rPr>
          <w:rFonts w:ascii="Arial" w:eastAsia="Arial" w:hAnsi="Arial" w:cs="Arial"/>
          <w:spacing w:val="1"/>
        </w:rPr>
        <w:t>qu</w:t>
      </w:r>
      <w:r w:rsidR="00745D97" w:rsidRPr="00910033">
        <w:rPr>
          <w:rFonts w:ascii="Arial" w:eastAsia="Arial" w:hAnsi="Arial" w:cs="Arial"/>
        </w:rPr>
        <w:t>i</w:t>
      </w:r>
      <w:r w:rsidR="00745D97" w:rsidRPr="00910033">
        <w:rPr>
          <w:rFonts w:ascii="Arial" w:eastAsia="Arial" w:hAnsi="Arial" w:cs="Arial"/>
          <w:spacing w:val="-1"/>
        </w:rPr>
        <w:t>r</w:t>
      </w:r>
      <w:r w:rsidR="00745D97" w:rsidRPr="00910033">
        <w:rPr>
          <w:rFonts w:ascii="Arial" w:eastAsia="Arial" w:hAnsi="Arial" w:cs="Arial"/>
        </w:rPr>
        <w:t>ed</w:t>
      </w:r>
      <w:r w:rsidR="00745D97" w:rsidRPr="00910033">
        <w:rPr>
          <w:rFonts w:ascii="Arial" w:eastAsia="Arial" w:hAnsi="Arial" w:cs="Arial"/>
          <w:spacing w:val="-8"/>
        </w:rPr>
        <w:t xml:space="preserve"> </w:t>
      </w:r>
      <w:r w:rsidR="00745D97" w:rsidRPr="00910033">
        <w:rPr>
          <w:rFonts w:ascii="Arial" w:eastAsia="Arial" w:hAnsi="Arial" w:cs="Arial"/>
        </w:rPr>
        <w:t>a</w:t>
      </w:r>
      <w:r w:rsidR="00745D97" w:rsidRPr="00910033">
        <w:rPr>
          <w:rFonts w:ascii="Arial" w:eastAsia="Arial" w:hAnsi="Arial" w:cs="Arial"/>
          <w:spacing w:val="1"/>
        </w:rPr>
        <w:t>n</w:t>
      </w:r>
      <w:r w:rsidR="00745D97" w:rsidRPr="00910033">
        <w:rPr>
          <w:rFonts w:ascii="Arial" w:eastAsia="Arial" w:hAnsi="Arial" w:cs="Arial"/>
        </w:rPr>
        <w:t>d</w:t>
      </w:r>
      <w:r w:rsidR="00745D97" w:rsidRPr="00910033">
        <w:rPr>
          <w:rFonts w:ascii="Arial" w:eastAsia="Arial" w:hAnsi="Arial" w:cs="Arial"/>
          <w:spacing w:val="-4"/>
        </w:rPr>
        <w:t xml:space="preserve"> </w:t>
      </w:r>
      <w:r w:rsidR="00745D97" w:rsidRPr="00910033">
        <w:rPr>
          <w:rFonts w:ascii="Arial" w:eastAsia="Arial" w:hAnsi="Arial" w:cs="Arial"/>
        </w:rPr>
        <w:t>ex</w:t>
      </w:r>
      <w:r w:rsidR="00745D97" w:rsidRPr="00910033">
        <w:rPr>
          <w:rFonts w:ascii="Arial" w:eastAsia="Arial" w:hAnsi="Arial" w:cs="Arial"/>
          <w:spacing w:val="1"/>
        </w:rPr>
        <w:t>p</w:t>
      </w:r>
      <w:r w:rsidR="00745D97" w:rsidRPr="00910033">
        <w:rPr>
          <w:rFonts w:ascii="Arial" w:eastAsia="Arial" w:hAnsi="Arial" w:cs="Arial"/>
        </w:rPr>
        <w:t>ec</w:t>
      </w:r>
      <w:r w:rsidR="00745D97" w:rsidRPr="00910033">
        <w:rPr>
          <w:rFonts w:ascii="Arial" w:eastAsia="Arial" w:hAnsi="Arial" w:cs="Arial"/>
          <w:spacing w:val="1"/>
        </w:rPr>
        <w:t>t</w:t>
      </w:r>
      <w:r w:rsidR="00745D97" w:rsidRPr="00910033">
        <w:rPr>
          <w:rFonts w:ascii="Arial" w:eastAsia="Arial" w:hAnsi="Arial" w:cs="Arial"/>
        </w:rPr>
        <w:t>e</w:t>
      </w:r>
      <w:r w:rsidR="00745D97" w:rsidRPr="00910033">
        <w:rPr>
          <w:rFonts w:ascii="Arial" w:eastAsia="Arial" w:hAnsi="Arial" w:cs="Arial"/>
          <w:spacing w:val="1"/>
        </w:rPr>
        <w:t>d</w:t>
      </w:r>
      <w:r w:rsidR="00745D97" w:rsidRPr="00910033">
        <w:rPr>
          <w:rFonts w:ascii="Arial" w:eastAsia="Arial" w:hAnsi="Arial" w:cs="Arial"/>
        </w:rPr>
        <w:t>.</w:t>
      </w:r>
    </w:p>
    <w:p w:rsidR="00AD4153" w:rsidRDefault="00AD4153">
      <w:pPr>
        <w:spacing w:before="7"/>
        <w:ind w:left="119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3- </w:t>
      </w:r>
      <w:r w:rsidR="006D20F8">
        <w:rPr>
          <w:rFonts w:ascii="Arial" w:hAnsi="Arial" w:cs="Arial"/>
        </w:rPr>
        <w:t>Classes</w:t>
      </w:r>
      <w:r>
        <w:rPr>
          <w:rFonts w:ascii="Arial" w:hAnsi="Arial" w:cs="Arial"/>
        </w:rPr>
        <w:t xml:space="preserve"> start on September 8, 2016 and end on December 7, 2016.</w:t>
      </w:r>
    </w:p>
    <w:p w:rsidR="001A2167" w:rsidRDefault="006D20F8" w:rsidP="0098740D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There</w:t>
      </w:r>
      <w:r w:rsidR="00AD4153">
        <w:rPr>
          <w:rFonts w:ascii="Arial" w:eastAsia="Arial" w:hAnsi="Arial" w:cs="Arial"/>
        </w:rPr>
        <w:t xml:space="preserve"> is no class for Reading </w:t>
      </w:r>
      <w:r>
        <w:rPr>
          <w:rFonts w:ascii="Arial" w:eastAsia="Arial" w:hAnsi="Arial" w:cs="Arial"/>
        </w:rPr>
        <w:t>W</w:t>
      </w:r>
      <w:r w:rsidR="00AD4153">
        <w:rPr>
          <w:rFonts w:ascii="Arial" w:eastAsia="Arial" w:hAnsi="Arial" w:cs="Arial"/>
        </w:rPr>
        <w:t>eek</w:t>
      </w:r>
      <w:r w:rsidR="0055333B">
        <w:rPr>
          <w:rFonts w:ascii="Arial" w:eastAsia="Arial" w:hAnsi="Arial" w:cs="Arial"/>
        </w:rPr>
        <w:t xml:space="preserve"> </w:t>
      </w:r>
      <w:r w:rsidR="00B377E8">
        <w:rPr>
          <w:rFonts w:ascii="Arial" w:eastAsia="Arial" w:hAnsi="Arial" w:cs="Arial"/>
        </w:rPr>
        <w:t>which is</w:t>
      </w:r>
      <w:r w:rsidR="00AD4153">
        <w:rPr>
          <w:rFonts w:ascii="Arial" w:eastAsia="Arial" w:hAnsi="Arial" w:cs="Arial"/>
        </w:rPr>
        <w:t xml:space="preserve"> from October 8 to October 16.</w:t>
      </w:r>
    </w:p>
    <w:p w:rsidR="00AD4153" w:rsidRDefault="00AD4153" w:rsidP="0098740D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hAnsi="Arial" w:cs="Arial"/>
        </w:rPr>
        <w:t>Last date to voluntarily withdraw from courses is: November 16, 2016. </w:t>
      </w:r>
    </w:p>
    <w:p w:rsidR="008013B8" w:rsidRDefault="006D20F8">
      <w:pPr>
        <w:spacing w:line="220" w:lineRule="exact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  <w:spacing w:val="3"/>
        </w:rPr>
        <w:t xml:space="preserve"> The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  <w:spacing w:val="-1"/>
        </w:rPr>
        <w:t>S</w:t>
      </w:r>
      <w:r w:rsidR="00745D97">
        <w:rPr>
          <w:rFonts w:ascii="Arial" w:eastAsia="Arial" w:hAnsi="Arial" w:cs="Arial"/>
        </w:rPr>
        <w:t>tudent</w:t>
      </w:r>
      <w:r w:rsidR="00745D97">
        <w:rPr>
          <w:rFonts w:ascii="Arial" w:eastAsia="Arial" w:hAnsi="Arial" w:cs="Arial"/>
          <w:spacing w:val="-7"/>
        </w:rPr>
        <w:t xml:space="preserve"> </w:t>
      </w:r>
      <w:r w:rsidR="00745D97">
        <w:rPr>
          <w:rFonts w:ascii="Arial" w:eastAsia="Arial" w:hAnsi="Arial" w:cs="Arial"/>
          <w:spacing w:val="-1"/>
        </w:rPr>
        <w:t>Ev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uat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on</w:t>
      </w:r>
      <w:r w:rsidR="00745D97">
        <w:rPr>
          <w:rFonts w:ascii="Arial" w:eastAsia="Arial" w:hAnsi="Arial" w:cs="Arial"/>
          <w:spacing w:val="-10"/>
        </w:rPr>
        <w:t xml:space="preserve"> </w:t>
      </w:r>
      <w:r w:rsidR="00745D97">
        <w:rPr>
          <w:rFonts w:ascii="Arial" w:eastAsia="Arial" w:hAnsi="Arial" w:cs="Arial"/>
        </w:rPr>
        <w:t xml:space="preserve">of </w:t>
      </w:r>
      <w:r w:rsidR="00745D97">
        <w:rPr>
          <w:rFonts w:ascii="Arial" w:eastAsia="Arial" w:hAnsi="Arial" w:cs="Arial"/>
          <w:spacing w:val="3"/>
        </w:rPr>
        <w:t>T</w:t>
      </w:r>
      <w:r w:rsidR="00745D97">
        <w:rPr>
          <w:rFonts w:ascii="Arial" w:eastAsia="Arial" w:hAnsi="Arial" w:cs="Arial"/>
        </w:rPr>
        <w:t>ea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h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ng</w:t>
      </w:r>
      <w:r w:rsidR="00745D97">
        <w:rPr>
          <w:rFonts w:ascii="Arial" w:eastAsia="Arial" w:hAnsi="Arial" w:cs="Arial"/>
          <w:spacing w:val="-9"/>
        </w:rPr>
        <w:t xml:space="preserve"> 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  <w:spacing w:val="-1"/>
        </w:rPr>
        <w:t>il</w:t>
      </w:r>
      <w:r w:rsidR="00745D97">
        <w:rPr>
          <w:rFonts w:ascii="Arial" w:eastAsia="Arial" w:hAnsi="Arial" w:cs="Arial"/>
        </w:rPr>
        <w:t>l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</w:rPr>
        <w:t>be</w:t>
      </w:r>
      <w:r w:rsidR="00745D97">
        <w:rPr>
          <w:rFonts w:ascii="Arial" w:eastAsia="Arial" w:hAnsi="Arial" w:cs="Arial"/>
          <w:spacing w:val="-3"/>
        </w:rPr>
        <w:t xml:space="preserve"> </w:t>
      </w:r>
      <w:r w:rsidR="00745D97">
        <w:rPr>
          <w:rFonts w:ascii="Arial" w:eastAsia="Arial" w:hAnsi="Arial" w:cs="Arial"/>
        </w:rPr>
        <w:t>ad</w:t>
      </w:r>
      <w:r w:rsidR="00745D97">
        <w:rPr>
          <w:rFonts w:ascii="Arial" w:eastAsia="Arial" w:hAnsi="Arial" w:cs="Arial"/>
          <w:spacing w:val="4"/>
        </w:rPr>
        <w:t>m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  <w:spacing w:val="1"/>
        </w:rPr>
        <w:t>s</w:t>
      </w:r>
      <w:r w:rsidR="00745D97">
        <w:rPr>
          <w:rFonts w:ascii="Arial" w:eastAsia="Arial" w:hAnsi="Arial" w:cs="Arial"/>
        </w:rPr>
        <w:t>te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ed</w:t>
      </w:r>
      <w:r w:rsidR="00745D97">
        <w:rPr>
          <w:rFonts w:ascii="Arial" w:eastAsia="Arial" w:hAnsi="Arial" w:cs="Arial"/>
          <w:spacing w:val="-12"/>
        </w:rPr>
        <w:t xml:space="preserve"> </w:t>
      </w:r>
      <w:r w:rsidR="00745D97">
        <w:rPr>
          <w:rFonts w:ascii="Arial" w:eastAsia="Arial" w:hAnsi="Arial" w:cs="Arial"/>
        </w:rPr>
        <w:t>du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ng</w:t>
      </w:r>
      <w:r w:rsidR="00745D97">
        <w:rPr>
          <w:rFonts w:ascii="Arial" w:eastAsia="Arial" w:hAnsi="Arial" w:cs="Arial"/>
          <w:spacing w:val="-7"/>
        </w:rPr>
        <w:t xml:space="preserve"> </w:t>
      </w:r>
      <w:r w:rsidR="00745D97">
        <w:rPr>
          <w:rFonts w:ascii="Arial" w:eastAsia="Arial" w:hAnsi="Arial" w:cs="Arial"/>
        </w:rPr>
        <w:t>the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3"/>
        </w:rPr>
        <w:t>s</w:t>
      </w:r>
      <w:r w:rsidR="00745D97">
        <w:rPr>
          <w:rFonts w:ascii="Arial" w:eastAsia="Arial" w:hAnsi="Arial" w:cs="Arial"/>
        </w:rPr>
        <w:t>t</w:t>
      </w:r>
      <w:r w:rsidR="00745D97">
        <w:rPr>
          <w:rFonts w:ascii="Arial" w:eastAsia="Arial" w:hAnsi="Arial" w:cs="Arial"/>
          <w:spacing w:val="-3"/>
        </w:rPr>
        <w:t xml:space="preserve"> </w:t>
      </w:r>
      <w:r w:rsidR="00745D97">
        <w:rPr>
          <w:rFonts w:ascii="Arial" w:eastAsia="Arial" w:hAnsi="Arial" w:cs="Arial"/>
        </w:rPr>
        <w:t>t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</w:rPr>
        <w:t>o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</w:rPr>
        <w:t>ee</w:t>
      </w:r>
      <w:r w:rsidR="00745D97">
        <w:rPr>
          <w:rFonts w:ascii="Arial" w:eastAsia="Arial" w:hAnsi="Arial" w:cs="Arial"/>
          <w:spacing w:val="4"/>
        </w:rPr>
        <w:t>k</w:t>
      </w:r>
      <w:r w:rsidR="00745D97">
        <w:rPr>
          <w:rFonts w:ascii="Arial" w:eastAsia="Arial" w:hAnsi="Arial" w:cs="Arial"/>
        </w:rPr>
        <w:t>s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</w:rPr>
        <w:t xml:space="preserve">of 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1"/>
        </w:rPr>
        <w:t>ss</w:t>
      </w:r>
      <w:r w:rsidR="00745D97">
        <w:rPr>
          <w:rFonts w:ascii="Arial" w:eastAsia="Arial" w:hAnsi="Arial" w:cs="Arial"/>
        </w:rPr>
        <w:t>.</w:t>
      </w:r>
    </w:p>
    <w:p w:rsidR="008013B8" w:rsidRDefault="006D20F8">
      <w:pPr>
        <w:ind w:left="479" w:right="359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 w:rsidR="0043437C">
        <w:rPr>
          <w:rFonts w:ascii="Arial" w:eastAsia="Arial" w:hAnsi="Arial" w:cs="Arial"/>
        </w:rPr>
        <w:t>.</w:t>
      </w:r>
      <w:r w:rsidR="00745D97">
        <w:rPr>
          <w:rFonts w:ascii="Arial" w:eastAsia="Arial" w:hAnsi="Arial" w:cs="Arial"/>
        </w:rPr>
        <w:t xml:space="preserve"> </w:t>
      </w:r>
      <w:r w:rsidR="00745D97">
        <w:rPr>
          <w:rFonts w:ascii="Arial" w:eastAsia="Arial" w:hAnsi="Arial" w:cs="Arial"/>
          <w:spacing w:val="-1"/>
        </w:rPr>
        <w:t>E</w:t>
      </w:r>
      <w:r w:rsidR="00745D97">
        <w:rPr>
          <w:rFonts w:ascii="Arial" w:eastAsia="Arial" w:hAnsi="Arial" w:cs="Arial"/>
          <w:spacing w:val="1"/>
        </w:rPr>
        <w:t>x</w:t>
      </w:r>
      <w:r w:rsidR="00745D97">
        <w:rPr>
          <w:rFonts w:ascii="Arial" w:eastAsia="Arial" w:hAnsi="Arial" w:cs="Arial"/>
        </w:rPr>
        <w:t>am</w:t>
      </w:r>
      <w:r w:rsidR="00745D97">
        <w:rPr>
          <w:rFonts w:ascii="Arial" w:eastAsia="Arial" w:hAnsi="Arial" w:cs="Arial"/>
          <w:spacing w:val="-1"/>
        </w:rPr>
        <w:t xml:space="preserve"> 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on</w:t>
      </w:r>
      <w:r w:rsidR="00745D97">
        <w:rPr>
          <w:rFonts w:ascii="Arial" w:eastAsia="Arial" w:hAnsi="Arial" w:cs="Arial"/>
          <w:spacing w:val="2"/>
        </w:rPr>
        <w:t>f</w:t>
      </w:r>
      <w:r w:rsidR="00745D97">
        <w:rPr>
          <w:rFonts w:ascii="Arial" w:eastAsia="Arial" w:hAnsi="Arial" w:cs="Arial"/>
          <w:spacing w:val="-1"/>
        </w:rPr>
        <w:t>li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t</w:t>
      </w:r>
      <w:r w:rsidR="00745D97">
        <w:rPr>
          <w:rFonts w:ascii="Arial" w:eastAsia="Arial" w:hAnsi="Arial" w:cs="Arial"/>
          <w:spacing w:val="1"/>
        </w:rPr>
        <w:t>s</w:t>
      </w:r>
      <w:r w:rsidR="00745D97">
        <w:rPr>
          <w:rFonts w:ascii="Arial" w:eastAsia="Arial" w:hAnsi="Arial" w:cs="Arial"/>
        </w:rPr>
        <w:t>:</w:t>
      </w:r>
      <w:r w:rsidR="00745D97">
        <w:rPr>
          <w:rFonts w:ascii="Arial" w:eastAsia="Arial" w:hAnsi="Arial" w:cs="Arial"/>
          <w:spacing w:val="47"/>
        </w:rPr>
        <w:t xml:space="preserve"> </w:t>
      </w:r>
      <w:r w:rsidR="00745D97">
        <w:rPr>
          <w:rFonts w:ascii="Arial" w:eastAsia="Arial" w:hAnsi="Arial" w:cs="Arial"/>
          <w:spacing w:val="-1"/>
        </w:rPr>
        <w:t>S</w:t>
      </w:r>
      <w:r w:rsidR="00745D97">
        <w:rPr>
          <w:rFonts w:ascii="Arial" w:eastAsia="Arial" w:hAnsi="Arial" w:cs="Arial"/>
        </w:rPr>
        <w:t>tudents</w:t>
      </w:r>
      <w:r w:rsidR="00745D97">
        <w:rPr>
          <w:rFonts w:ascii="Arial" w:eastAsia="Arial" w:hAnsi="Arial" w:cs="Arial"/>
          <w:spacing w:val="-7"/>
        </w:rPr>
        <w:t xml:space="preserve"> </w:t>
      </w:r>
      <w:r w:rsidR="00745D97">
        <w:rPr>
          <w:rFonts w:ascii="Arial" w:eastAsia="Arial" w:hAnsi="Arial" w:cs="Arial"/>
          <w:spacing w:val="1"/>
        </w:rPr>
        <w:t>sc</w:t>
      </w:r>
      <w:r w:rsidR="00745D97">
        <w:rPr>
          <w:rFonts w:ascii="Arial" w:eastAsia="Arial" w:hAnsi="Arial" w:cs="Arial"/>
        </w:rPr>
        <w:t>hedu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ed</w:t>
      </w:r>
      <w:r w:rsidR="00745D97">
        <w:rPr>
          <w:rFonts w:ascii="Arial" w:eastAsia="Arial" w:hAnsi="Arial" w:cs="Arial"/>
          <w:spacing w:val="-10"/>
        </w:rPr>
        <w:t xml:space="preserve"> </w:t>
      </w:r>
      <w:r w:rsidR="00745D97">
        <w:rPr>
          <w:rFonts w:ascii="Arial" w:eastAsia="Arial" w:hAnsi="Arial" w:cs="Arial"/>
        </w:rPr>
        <w:t>to</w:t>
      </w:r>
      <w:r w:rsidR="00745D97">
        <w:rPr>
          <w:rFonts w:ascii="Arial" w:eastAsia="Arial" w:hAnsi="Arial" w:cs="Arial"/>
          <w:spacing w:val="-3"/>
        </w:rPr>
        <w:t xml:space="preserve"> 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te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</w:rPr>
        <w:t>th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ee</w:t>
      </w:r>
      <w:r w:rsidR="00745D97">
        <w:rPr>
          <w:rFonts w:ascii="Arial" w:eastAsia="Arial" w:hAnsi="Arial" w:cs="Arial"/>
          <w:spacing w:val="-6"/>
        </w:rPr>
        <w:t xml:space="preserve"> 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</w:t>
      </w:r>
      <w:r w:rsidR="00745D97">
        <w:rPr>
          <w:rFonts w:ascii="Arial" w:eastAsia="Arial" w:hAnsi="Arial" w:cs="Arial"/>
          <w:spacing w:val="-1"/>
        </w:rPr>
        <w:t>vi</w:t>
      </w:r>
      <w:r w:rsidR="00745D97">
        <w:rPr>
          <w:rFonts w:ascii="Arial" w:eastAsia="Arial" w:hAnsi="Arial" w:cs="Arial"/>
        </w:rPr>
        <w:t>g</w:t>
      </w:r>
      <w:r w:rsidR="00745D97">
        <w:rPr>
          <w:rFonts w:ascii="Arial" w:eastAsia="Arial" w:hAnsi="Arial" w:cs="Arial"/>
          <w:spacing w:val="-1"/>
        </w:rPr>
        <w:t>il</w:t>
      </w:r>
      <w:r w:rsidR="00745D97">
        <w:rPr>
          <w:rFonts w:ascii="Arial" w:eastAsia="Arial" w:hAnsi="Arial" w:cs="Arial"/>
        </w:rPr>
        <w:t>ated</w:t>
      </w:r>
      <w:r w:rsidR="00745D97">
        <w:rPr>
          <w:rFonts w:ascii="Arial" w:eastAsia="Arial" w:hAnsi="Arial" w:cs="Arial"/>
          <w:spacing w:val="-10"/>
        </w:rPr>
        <w:t xml:space="preserve"> </w:t>
      </w:r>
      <w:r w:rsidR="00745D97">
        <w:rPr>
          <w:rFonts w:ascii="Arial" w:eastAsia="Arial" w:hAnsi="Arial" w:cs="Arial"/>
          <w:spacing w:val="2"/>
        </w:rPr>
        <w:t>f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nal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</w:rPr>
        <w:t>e</w:t>
      </w:r>
      <w:r w:rsidR="00745D97">
        <w:rPr>
          <w:rFonts w:ascii="Arial" w:eastAsia="Arial" w:hAnsi="Arial" w:cs="Arial"/>
          <w:spacing w:val="1"/>
        </w:rPr>
        <w:t>x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4"/>
        </w:rPr>
        <w:t>m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nat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ons</w:t>
      </w:r>
      <w:r w:rsidR="00745D97">
        <w:rPr>
          <w:rFonts w:ascii="Arial" w:eastAsia="Arial" w:hAnsi="Arial" w:cs="Arial"/>
          <w:spacing w:val="-11"/>
        </w:rPr>
        <w:t xml:space="preserve"> 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</w:t>
      </w:r>
      <w:r w:rsidR="00745D97">
        <w:rPr>
          <w:rFonts w:ascii="Arial" w:eastAsia="Arial" w:hAnsi="Arial" w:cs="Arial"/>
          <w:spacing w:val="-3"/>
        </w:rPr>
        <w:t xml:space="preserve"> </w:t>
      </w:r>
      <w:r w:rsidR="00745D97">
        <w:rPr>
          <w:rFonts w:ascii="Arial" w:eastAsia="Arial" w:hAnsi="Arial" w:cs="Arial"/>
        </w:rPr>
        <w:t>one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</w:rPr>
        <w:t>day</w:t>
      </w:r>
      <w:r w:rsidR="00745D97">
        <w:rPr>
          <w:rFonts w:ascii="Arial" w:eastAsia="Arial" w:hAnsi="Arial" w:cs="Arial"/>
          <w:spacing w:val="-9"/>
        </w:rPr>
        <w:t xml:space="preserve"> </w:t>
      </w:r>
      <w:r w:rsidR="00745D97">
        <w:rPr>
          <w:rFonts w:ascii="Arial" w:eastAsia="Arial" w:hAnsi="Arial" w:cs="Arial"/>
        </w:rPr>
        <w:t xml:space="preserve">and </w:t>
      </w:r>
      <w:r w:rsidR="00745D97">
        <w:rPr>
          <w:rFonts w:ascii="Arial" w:eastAsia="Arial" w:hAnsi="Arial" w:cs="Arial"/>
          <w:spacing w:val="1"/>
        </w:rPr>
        <w:t>s</w:t>
      </w:r>
      <w:r w:rsidR="00745D97">
        <w:rPr>
          <w:rFonts w:ascii="Arial" w:eastAsia="Arial" w:hAnsi="Arial" w:cs="Arial"/>
        </w:rPr>
        <w:t>tudents</w:t>
      </w:r>
      <w:r w:rsidR="00745D97">
        <w:rPr>
          <w:rFonts w:ascii="Arial" w:eastAsia="Arial" w:hAnsi="Arial" w:cs="Arial"/>
          <w:spacing w:val="-7"/>
        </w:rPr>
        <w:t xml:space="preserve"> 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</w:rPr>
        <w:t>ho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e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</w:rPr>
        <w:t>unab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e</w:t>
      </w:r>
      <w:r w:rsidR="00745D97">
        <w:rPr>
          <w:rFonts w:ascii="Arial" w:eastAsia="Arial" w:hAnsi="Arial" w:cs="Arial"/>
          <w:spacing w:val="-7"/>
        </w:rPr>
        <w:t xml:space="preserve"> </w:t>
      </w:r>
      <w:r w:rsidR="00745D97">
        <w:rPr>
          <w:rFonts w:ascii="Arial" w:eastAsia="Arial" w:hAnsi="Arial" w:cs="Arial"/>
        </w:rPr>
        <w:t>to</w:t>
      </w:r>
      <w:r w:rsidR="00745D97">
        <w:rPr>
          <w:rFonts w:ascii="Arial" w:eastAsia="Arial" w:hAnsi="Arial" w:cs="Arial"/>
          <w:spacing w:val="-3"/>
        </w:rPr>
        <w:t xml:space="preserve"> 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te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-2"/>
        </w:rPr>
        <w:t xml:space="preserve"> </w:t>
      </w:r>
      <w:r w:rsidR="00745D97">
        <w:rPr>
          <w:rFonts w:ascii="Arial" w:eastAsia="Arial" w:hAnsi="Arial" w:cs="Arial"/>
          <w:spacing w:val="2"/>
        </w:rPr>
        <w:t>f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nal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</w:rPr>
        <w:t>e</w:t>
      </w:r>
      <w:r w:rsidR="00745D97">
        <w:rPr>
          <w:rFonts w:ascii="Arial" w:eastAsia="Arial" w:hAnsi="Arial" w:cs="Arial"/>
          <w:spacing w:val="1"/>
        </w:rPr>
        <w:t>x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4"/>
        </w:rPr>
        <w:t>m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nat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on</w:t>
      </w:r>
      <w:r w:rsidR="00745D97">
        <w:rPr>
          <w:rFonts w:ascii="Arial" w:eastAsia="Arial" w:hAnsi="Arial" w:cs="Arial"/>
          <w:spacing w:val="-12"/>
        </w:rPr>
        <w:t xml:space="preserve"> </w:t>
      </w:r>
      <w:r w:rsidR="00745D97">
        <w:rPr>
          <w:rFonts w:ascii="Arial" w:eastAsia="Arial" w:hAnsi="Arial" w:cs="Arial"/>
        </w:rPr>
        <w:t>due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</w:rPr>
        <w:t>to</w:t>
      </w:r>
      <w:r w:rsidR="00745D97">
        <w:rPr>
          <w:rFonts w:ascii="Arial" w:eastAsia="Arial" w:hAnsi="Arial" w:cs="Arial"/>
          <w:spacing w:val="-3"/>
        </w:rPr>
        <w:t xml:space="preserve"> 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-2"/>
        </w:rPr>
        <w:t xml:space="preserve"> 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on</w:t>
      </w:r>
      <w:r w:rsidR="00745D97">
        <w:rPr>
          <w:rFonts w:ascii="Arial" w:eastAsia="Arial" w:hAnsi="Arial" w:cs="Arial"/>
          <w:spacing w:val="2"/>
        </w:rPr>
        <w:t>f</w:t>
      </w:r>
      <w:r w:rsidR="00745D97">
        <w:rPr>
          <w:rFonts w:ascii="Arial" w:eastAsia="Arial" w:hAnsi="Arial" w:cs="Arial"/>
          <w:spacing w:val="-1"/>
        </w:rPr>
        <w:t>li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t</w:t>
      </w:r>
      <w:r w:rsidR="00745D97">
        <w:rPr>
          <w:rFonts w:ascii="Arial" w:eastAsia="Arial" w:hAnsi="Arial" w:cs="Arial"/>
          <w:spacing w:val="-6"/>
        </w:rPr>
        <w:t xml:space="preserve"> 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th</w:t>
      </w:r>
      <w:r w:rsidR="00745D97">
        <w:rPr>
          <w:rFonts w:ascii="Arial" w:eastAsia="Arial" w:hAnsi="Arial" w:cs="Arial"/>
          <w:spacing w:val="-5"/>
        </w:rPr>
        <w:t xml:space="preserve"> 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e</w:t>
      </w:r>
      <w:r w:rsidR="00745D97">
        <w:rPr>
          <w:rFonts w:ascii="Arial" w:eastAsia="Arial" w:hAnsi="Arial" w:cs="Arial"/>
          <w:spacing w:val="-1"/>
        </w:rPr>
        <w:t>li</w:t>
      </w:r>
      <w:r w:rsidR="00745D97">
        <w:rPr>
          <w:rFonts w:ascii="Arial" w:eastAsia="Arial" w:hAnsi="Arial" w:cs="Arial"/>
        </w:rPr>
        <w:t>g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ous</w:t>
      </w:r>
      <w:r w:rsidR="00745D97">
        <w:rPr>
          <w:rFonts w:ascii="Arial" w:eastAsia="Arial" w:hAnsi="Arial" w:cs="Arial"/>
          <w:spacing w:val="-6"/>
        </w:rPr>
        <w:t xml:space="preserve"> 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on</w:t>
      </w:r>
      <w:r w:rsidR="00745D97">
        <w:rPr>
          <w:rFonts w:ascii="Arial" w:eastAsia="Arial" w:hAnsi="Arial" w:cs="Arial"/>
          <w:spacing w:val="-1"/>
        </w:rPr>
        <w:t>vi</w:t>
      </w:r>
      <w:r w:rsidR="00745D97">
        <w:rPr>
          <w:rFonts w:ascii="Arial" w:eastAsia="Arial" w:hAnsi="Arial" w:cs="Arial"/>
          <w:spacing w:val="1"/>
        </w:rPr>
        <w:t>c</w:t>
      </w:r>
      <w:r w:rsidR="00745D97">
        <w:rPr>
          <w:rFonts w:ascii="Arial" w:eastAsia="Arial" w:hAnsi="Arial" w:cs="Arial"/>
        </w:rPr>
        <w:t>t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on</w:t>
      </w:r>
      <w:r w:rsidR="00745D97">
        <w:rPr>
          <w:rFonts w:ascii="Arial" w:eastAsia="Arial" w:hAnsi="Arial" w:cs="Arial"/>
          <w:spacing w:val="-10"/>
        </w:rPr>
        <w:t xml:space="preserve"> </w:t>
      </w:r>
      <w:r w:rsidR="00745D97">
        <w:rPr>
          <w:rFonts w:ascii="Arial" w:eastAsia="Arial" w:hAnsi="Arial" w:cs="Arial"/>
          <w:spacing w:val="4"/>
        </w:rPr>
        <w:t>m</w:t>
      </w:r>
      <w:r w:rsidR="00745D97">
        <w:rPr>
          <w:rFonts w:ascii="Arial" w:eastAsia="Arial" w:hAnsi="Arial" w:cs="Arial"/>
        </w:rPr>
        <w:t>ay app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y</w:t>
      </w:r>
      <w:r w:rsidR="00745D97">
        <w:rPr>
          <w:rFonts w:ascii="Arial" w:eastAsia="Arial" w:hAnsi="Arial" w:cs="Arial"/>
          <w:spacing w:val="-11"/>
        </w:rPr>
        <w:t xml:space="preserve"> </w:t>
      </w:r>
      <w:r w:rsidR="00745D97">
        <w:rPr>
          <w:rFonts w:ascii="Arial" w:eastAsia="Arial" w:hAnsi="Arial" w:cs="Arial"/>
          <w:spacing w:val="2"/>
        </w:rPr>
        <w:t>f</w:t>
      </w:r>
      <w:r w:rsidR="00745D97">
        <w:rPr>
          <w:rFonts w:ascii="Arial" w:eastAsia="Arial" w:hAnsi="Arial" w:cs="Arial"/>
        </w:rPr>
        <w:t>or</w:t>
      </w:r>
      <w:r w:rsidR="00745D97">
        <w:rPr>
          <w:rFonts w:ascii="Arial" w:eastAsia="Arial" w:hAnsi="Arial" w:cs="Arial"/>
          <w:spacing w:val="-1"/>
        </w:rPr>
        <w:t xml:space="preserve"> </w:t>
      </w:r>
      <w:r w:rsidR="00745D97">
        <w:rPr>
          <w:rFonts w:ascii="Arial" w:eastAsia="Arial" w:hAnsi="Arial" w:cs="Arial"/>
        </w:rPr>
        <w:t>an</w:t>
      </w:r>
      <w:r w:rsidR="00745D97">
        <w:rPr>
          <w:rFonts w:ascii="Arial" w:eastAsia="Arial" w:hAnsi="Arial" w:cs="Arial"/>
          <w:spacing w:val="-3"/>
        </w:rPr>
        <w:t xml:space="preserve"> 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te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nate</w:t>
      </w:r>
      <w:r w:rsidR="00745D97">
        <w:rPr>
          <w:rFonts w:ascii="Arial" w:eastAsia="Arial" w:hAnsi="Arial" w:cs="Arial"/>
          <w:spacing w:val="-9"/>
        </w:rPr>
        <w:t xml:space="preserve"> </w:t>
      </w:r>
      <w:r w:rsidR="00745D97">
        <w:rPr>
          <w:rFonts w:ascii="Arial" w:eastAsia="Arial" w:hAnsi="Arial" w:cs="Arial"/>
        </w:rPr>
        <w:t>e</w:t>
      </w:r>
      <w:r w:rsidR="00745D97">
        <w:rPr>
          <w:rFonts w:ascii="Arial" w:eastAsia="Arial" w:hAnsi="Arial" w:cs="Arial"/>
          <w:spacing w:val="1"/>
        </w:rPr>
        <w:t>x</w:t>
      </w:r>
      <w:r w:rsidR="00745D97">
        <w:rPr>
          <w:rFonts w:ascii="Arial" w:eastAsia="Arial" w:hAnsi="Arial" w:cs="Arial"/>
        </w:rPr>
        <w:t>a</w:t>
      </w:r>
      <w:r w:rsidR="00745D97">
        <w:rPr>
          <w:rFonts w:ascii="Arial" w:eastAsia="Arial" w:hAnsi="Arial" w:cs="Arial"/>
          <w:spacing w:val="4"/>
        </w:rPr>
        <w:t>m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nat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on</w:t>
      </w:r>
      <w:r w:rsidR="00745D97">
        <w:rPr>
          <w:rFonts w:ascii="Arial" w:eastAsia="Arial" w:hAnsi="Arial" w:cs="Arial"/>
          <w:spacing w:val="-12"/>
        </w:rPr>
        <w:t xml:space="preserve"> </w:t>
      </w:r>
      <w:r w:rsidR="00745D97">
        <w:rPr>
          <w:rFonts w:ascii="Arial" w:eastAsia="Arial" w:hAnsi="Arial" w:cs="Arial"/>
        </w:rPr>
        <w:t>date.</w:t>
      </w:r>
      <w:r w:rsidR="00745D97">
        <w:rPr>
          <w:rFonts w:ascii="Arial" w:eastAsia="Arial" w:hAnsi="Arial" w:cs="Arial"/>
          <w:spacing w:val="50"/>
        </w:rPr>
        <w:t xml:space="preserve"> </w:t>
      </w:r>
      <w:r w:rsidR="00745D97">
        <w:rPr>
          <w:rFonts w:ascii="Arial" w:eastAsia="Arial" w:hAnsi="Arial" w:cs="Arial"/>
          <w:spacing w:val="-1"/>
        </w:rPr>
        <w:t>Pl</w:t>
      </w:r>
      <w:r w:rsidR="00745D97">
        <w:rPr>
          <w:rFonts w:ascii="Arial" w:eastAsia="Arial" w:hAnsi="Arial" w:cs="Arial"/>
        </w:rPr>
        <w:t>ea</w:t>
      </w:r>
      <w:r w:rsidR="00745D97">
        <w:rPr>
          <w:rFonts w:ascii="Arial" w:eastAsia="Arial" w:hAnsi="Arial" w:cs="Arial"/>
          <w:spacing w:val="1"/>
        </w:rPr>
        <w:t>s</w:t>
      </w:r>
      <w:r w:rsidR="00745D97">
        <w:rPr>
          <w:rFonts w:ascii="Arial" w:eastAsia="Arial" w:hAnsi="Arial" w:cs="Arial"/>
        </w:rPr>
        <w:t>e</w:t>
      </w:r>
      <w:r w:rsidR="00745D97">
        <w:rPr>
          <w:rFonts w:ascii="Arial" w:eastAsia="Arial" w:hAnsi="Arial" w:cs="Arial"/>
          <w:spacing w:val="-7"/>
        </w:rPr>
        <w:t xml:space="preserve"> </w:t>
      </w:r>
      <w:r w:rsidR="00745D97">
        <w:rPr>
          <w:rFonts w:ascii="Arial" w:eastAsia="Arial" w:hAnsi="Arial" w:cs="Arial"/>
        </w:rPr>
        <w:t>do</w:t>
      </w:r>
      <w:r w:rsidR="00745D97">
        <w:rPr>
          <w:rFonts w:ascii="Arial" w:eastAsia="Arial" w:hAnsi="Arial" w:cs="Arial"/>
          <w:spacing w:val="-2"/>
        </w:rPr>
        <w:t>w</w:t>
      </w:r>
      <w:r w:rsidR="00745D97">
        <w:rPr>
          <w:rFonts w:ascii="Arial" w:eastAsia="Arial" w:hAnsi="Arial" w:cs="Arial"/>
        </w:rPr>
        <w:t>n</w:t>
      </w:r>
      <w:r w:rsidR="00745D97">
        <w:rPr>
          <w:rFonts w:ascii="Arial" w:eastAsia="Arial" w:hAnsi="Arial" w:cs="Arial"/>
          <w:spacing w:val="-1"/>
        </w:rPr>
        <w:t>l</w:t>
      </w:r>
      <w:r w:rsidR="00745D97">
        <w:rPr>
          <w:rFonts w:ascii="Arial" w:eastAsia="Arial" w:hAnsi="Arial" w:cs="Arial"/>
        </w:rPr>
        <w:t>oad</w:t>
      </w:r>
      <w:r w:rsidR="00745D97">
        <w:rPr>
          <w:rFonts w:ascii="Arial" w:eastAsia="Arial" w:hAnsi="Arial" w:cs="Arial"/>
          <w:spacing w:val="-10"/>
        </w:rPr>
        <w:t xml:space="preserve"> </w:t>
      </w:r>
      <w:r w:rsidR="00745D97">
        <w:rPr>
          <w:rFonts w:ascii="Arial" w:eastAsia="Arial" w:hAnsi="Arial" w:cs="Arial"/>
        </w:rPr>
        <w:t>the</w:t>
      </w:r>
      <w:r w:rsidR="00745D97">
        <w:rPr>
          <w:rFonts w:ascii="Arial" w:eastAsia="Arial" w:hAnsi="Arial" w:cs="Arial"/>
          <w:spacing w:val="-4"/>
        </w:rPr>
        <w:t xml:space="preserve"> </w:t>
      </w:r>
      <w:r w:rsidR="00745D97">
        <w:rPr>
          <w:rFonts w:ascii="Arial" w:eastAsia="Arial" w:hAnsi="Arial" w:cs="Arial"/>
        </w:rPr>
        <w:t>app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>op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  <w:spacing w:val="-1"/>
        </w:rPr>
        <w:t>i</w:t>
      </w:r>
      <w:r w:rsidR="00745D97">
        <w:rPr>
          <w:rFonts w:ascii="Arial" w:eastAsia="Arial" w:hAnsi="Arial" w:cs="Arial"/>
        </w:rPr>
        <w:t>ate</w:t>
      </w:r>
      <w:r w:rsidR="00745D97">
        <w:rPr>
          <w:rFonts w:ascii="Arial" w:eastAsia="Arial" w:hAnsi="Arial" w:cs="Arial"/>
          <w:spacing w:val="-11"/>
        </w:rPr>
        <w:t xml:space="preserve"> </w:t>
      </w:r>
      <w:r w:rsidR="00745D97">
        <w:rPr>
          <w:rFonts w:ascii="Arial" w:eastAsia="Arial" w:hAnsi="Arial" w:cs="Arial"/>
          <w:spacing w:val="2"/>
        </w:rPr>
        <w:t>f</w:t>
      </w:r>
      <w:r w:rsidR="00745D97">
        <w:rPr>
          <w:rFonts w:ascii="Arial" w:eastAsia="Arial" w:hAnsi="Arial" w:cs="Arial"/>
        </w:rPr>
        <w:t>o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 xml:space="preserve">m </w:t>
      </w:r>
      <w:r w:rsidR="00745D97">
        <w:rPr>
          <w:rFonts w:ascii="Arial" w:eastAsia="Arial" w:hAnsi="Arial" w:cs="Arial"/>
          <w:spacing w:val="2"/>
        </w:rPr>
        <w:t>f</w:t>
      </w:r>
      <w:r w:rsidR="00745D97">
        <w:rPr>
          <w:rFonts w:ascii="Arial" w:eastAsia="Arial" w:hAnsi="Arial" w:cs="Arial"/>
          <w:spacing w:val="1"/>
        </w:rPr>
        <w:t>r</w:t>
      </w:r>
      <w:r w:rsidR="00745D97">
        <w:rPr>
          <w:rFonts w:ascii="Arial" w:eastAsia="Arial" w:hAnsi="Arial" w:cs="Arial"/>
        </w:rPr>
        <w:t xml:space="preserve">om </w:t>
      </w:r>
      <w:hyperlink r:id="rId7"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http://</w:t>
        </w:r>
        <w:r w:rsidR="00745D97">
          <w:rPr>
            <w:rFonts w:ascii="Arial" w:eastAsia="Arial" w:hAnsi="Arial" w:cs="Arial"/>
            <w:color w:val="0000FF"/>
            <w:spacing w:val="-2"/>
            <w:w w:val="99"/>
            <w:u w:val="single" w:color="0000FF"/>
          </w:rPr>
          <w:t>www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.u</w:t>
        </w:r>
        <w:r w:rsidR="00745D97">
          <w:rPr>
            <w:rFonts w:ascii="Arial" w:eastAsia="Arial" w:hAnsi="Arial" w:cs="Arial"/>
            <w:color w:val="0000FF"/>
            <w:spacing w:val="-2"/>
            <w:w w:val="99"/>
            <w:u w:val="single" w:color="0000FF"/>
          </w:rPr>
          <w:t>w</w:t>
        </w:r>
        <w:r w:rsidR="00745D97">
          <w:rPr>
            <w:rFonts w:ascii="Arial" w:eastAsia="Arial" w:hAnsi="Arial" w:cs="Arial"/>
            <w:color w:val="0000FF"/>
            <w:spacing w:val="-1"/>
            <w:w w:val="99"/>
            <w:u w:val="single" w:color="0000FF"/>
          </w:rPr>
          <w:t>i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nd</w:t>
        </w:r>
        <w:r w:rsidR="00745D97">
          <w:rPr>
            <w:rFonts w:ascii="Arial" w:eastAsia="Arial" w:hAnsi="Arial" w:cs="Arial"/>
            <w:color w:val="0000FF"/>
            <w:spacing w:val="1"/>
            <w:w w:val="99"/>
            <w:u w:val="single" w:color="0000FF"/>
          </w:rPr>
          <w:t>s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o</w:t>
        </w:r>
        <w:r w:rsidR="00745D97">
          <w:rPr>
            <w:rFonts w:ascii="Arial" w:eastAsia="Arial" w:hAnsi="Arial" w:cs="Arial"/>
            <w:color w:val="0000FF"/>
            <w:spacing w:val="1"/>
            <w:w w:val="99"/>
            <w:u w:val="single" w:color="0000FF"/>
          </w:rPr>
          <w:t>r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.</w:t>
        </w:r>
        <w:r w:rsidR="00745D97">
          <w:rPr>
            <w:rFonts w:ascii="Arial" w:eastAsia="Arial" w:hAnsi="Arial" w:cs="Arial"/>
            <w:color w:val="0000FF"/>
            <w:spacing w:val="1"/>
            <w:w w:val="99"/>
            <w:u w:val="single" w:color="0000FF"/>
          </w:rPr>
          <w:t>c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a/</w:t>
        </w:r>
        <w:r w:rsidR="00745D97">
          <w:rPr>
            <w:rFonts w:ascii="Arial" w:eastAsia="Arial" w:hAnsi="Arial" w:cs="Arial"/>
            <w:color w:val="0000FF"/>
            <w:spacing w:val="1"/>
            <w:w w:val="99"/>
            <w:u w:val="single" w:color="0000FF"/>
          </w:rPr>
          <w:t>r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eg</w:t>
        </w:r>
        <w:r w:rsidR="00745D97">
          <w:rPr>
            <w:rFonts w:ascii="Arial" w:eastAsia="Arial" w:hAnsi="Arial" w:cs="Arial"/>
            <w:color w:val="0000FF"/>
            <w:spacing w:val="-1"/>
            <w:w w:val="99"/>
            <w:u w:val="single" w:color="0000FF"/>
          </w:rPr>
          <w:t>i</w:t>
        </w:r>
        <w:r w:rsidR="00745D97">
          <w:rPr>
            <w:rFonts w:ascii="Arial" w:eastAsia="Arial" w:hAnsi="Arial" w:cs="Arial"/>
            <w:color w:val="0000FF"/>
            <w:spacing w:val="1"/>
            <w:w w:val="99"/>
            <w:u w:val="single" w:color="0000FF"/>
          </w:rPr>
          <w:t>s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t</w:t>
        </w:r>
        <w:r w:rsidR="00745D97">
          <w:rPr>
            <w:rFonts w:ascii="Arial" w:eastAsia="Arial" w:hAnsi="Arial" w:cs="Arial"/>
            <w:color w:val="0000FF"/>
            <w:spacing w:val="1"/>
            <w:w w:val="99"/>
            <w:u w:val="single" w:color="0000FF"/>
          </w:rPr>
          <w:t>r</w:t>
        </w:r>
        <w:r w:rsidR="00745D97">
          <w:rPr>
            <w:rFonts w:ascii="Arial" w:eastAsia="Arial" w:hAnsi="Arial" w:cs="Arial"/>
            <w:color w:val="0000FF"/>
            <w:w w:val="99"/>
            <w:u w:val="single" w:color="0000FF"/>
          </w:rPr>
          <w:t>ar</w:t>
        </w:r>
        <w:r w:rsidR="00745D97">
          <w:rPr>
            <w:rFonts w:ascii="Arial" w:eastAsia="Arial" w:hAnsi="Arial" w:cs="Arial"/>
            <w:color w:val="0000FF"/>
            <w:spacing w:val="3"/>
            <w:w w:val="99"/>
          </w:rPr>
          <w:t xml:space="preserve"> </w:t>
        </w:r>
        <w:r w:rsidR="00745D97">
          <w:rPr>
            <w:rFonts w:ascii="Arial" w:eastAsia="Arial" w:hAnsi="Arial" w:cs="Arial"/>
            <w:color w:val="000000"/>
          </w:rPr>
          <w:t>and</w:t>
        </w:r>
      </w:hyperlink>
      <w:r w:rsidR="00745D97">
        <w:rPr>
          <w:rFonts w:ascii="Arial" w:eastAsia="Arial" w:hAnsi="Arial" w:cs="Arial"/>
          <w:color w:val="000000"/>
          <w:spacing w:val="-4"/>
        </w:rPr>
        <w:t xml:space="preserve"> </w:t>
      </w:r>
      <w:r w:rsidR="00745D97">
        <w:rPr>
          <w:rFonts w:ascii="Arial" w:eastAsia="Arial" w:hAnsi="Arial" w:cs="Arial"/>
          <w:color w:val="000000"/>
          <w:spacing w:val="1"/>
        </w:rPr>
        <w:t>s</w:t>
      </w:r>
      <w:r w:rsidR="00745D97">
        <w:rPr>
          <w:rFonts w:ascii="Arial" w:eastAsia="Arial" w:hAnsi="Arial" w:cs="Arial"/>
          <w:color w:val="000000"/>
        </w:rPr>
        <w:t>ub</w:t>
      </w:r>
      <w:r w:rsidR="00745D97">
        <w:rPr>
          <w:rFonts w:ascii="Arial" w:eastAsia="Arial" w:hAnsi="Arial" w:cs="Arial"/>
          <w:color w:val="000000"/>
          <w:spacing w:val="4"/>
        </w:rPr>
        <w:t>m</w:t>
      </w:r>
      <w:r w:rsidR="00745D97">
        <w:rPr>
          <w:rFonts w:ascii="Arial" w:eastAsia="Arial" w:hAnsi="Arial" w:cs="Arial"/>
          <w:color w:val="000000"/>
          <w:spacing w:val="-1"/>
        </w:rPr>
        <w:t>i</w:t>
      </w:r>
      <w:r w:rsidR="00745D97">
        <w:rPr>
          <w:rFonts w:ascii="Arial" w:eastAsia="Arial" w:hAnsi="Arial" w:cs="Arial"/>
          <w:color w:val="000000"/>
        </w:rPr>
        <w:t>t</w:t>
      </w:r>
      <w:r w:rsidR="00745D97">
        <w:rPr>
          <w:rFonts w:ascii="Arial" w:eastAsia="Arial" w:hAnsi="Arial" w:cs="Arial"/>
          <w:color w:val="000000"/>
          <w:spacing w:val="-6"/>
        </w:rPr>
        <w:t xml:space="preserve"> </w:t>
      </w:r>
      <w:r w:rsidR="00745D97">
        <w:rPr>
          <w:rFonts w:ascii="Arial" w:eastAsia="Arial" w:hAnsi="Arial" w:cs="Arial"/>
          <w:color w:val="000000"/>
        </w:rPr>
        <w:t>to</w:t>
      </w:r>
      <w:r w:rsidR="00745D97">
        <w:rPr>
          <w:rFonts w:ascii="Arial" w:eastAsia="Arial" w:hAnsi="Arial" w:cs="Arial"/>
          <w:color w:val="000000"/>
          <w:spacing w:val="-3"/>
        </w:rPr>
        <w:t xml:space="preserve"> </w:t>
      </w:r>
      <w:r w:rsidR="00745D97">
        <w:rPr>
          <w:rFonts w:ascii="Arial" w:eastAsia="Arial" w:hAnsi="Arial" w:cs="Arial"/>
          <w:color w:val="000000"/>
        </w:rPr>
        <w:t>the</w:t>
      </w:r>
      <w:r w:rsidR="00745D97">
        <w:rPr>
          <w:rFonts w:ascii="Arial" w:eastAsia="Arial" w:hAnsi="Arial" w:cs="Arial"/>
          <w:color w:val="000000"/>
          <w:spacing w:val="-4"/>
        </w:rPr>
        <w:t xml:space="preserve"> </w:t>
      </w:r>
      <w:r w:rsidR="00745D97">
        <w:rPr>
          <w:rFonts w:ascii="Arial" w:eastAsia="Arial" w:hAnsi="Arial" w:cs="Arial"/>
          <w:color w:val="000000"/>
          <w:spacing w:val="1"/>
        </w:rPr>
        <w:t>O</w:t>
      </w:r>
      <w:r w:rsidR="00745D97">
        <w:rPr>
          <w:rFonts w:ascii="Arial" w:eastAsia="Arial" w:hAnsi="Arial" w:cs="Arial"/>
          <w:color w:val="000000"/>
          <w:spacing w:val="2"/>
        </w:rPr>
        <w:t>ff</w:t>
      </w:r>
      <w:r w:rsidR="00745D97">
        <w:rPr>
          <w:rFonts w:ascii="Arial" w:eastAsia="Arial" w:hAnsi="Arial" w:cs="Arial"/>
          <w:color w:val="000000"/>
          <w:spacing w:val="-1"/>
        </w:rPr>
        <w:t>i</w:t>
      </w:r>
      <w:r w:rsidR="00745D97">
        <w:rPr>
          <w:rFonts w:ascii="Arial" w:eastAsia="Arial" w:hAnsi="Arial" w:cs="Arial"/>
          <w:color w:val="000000"/>
          <w:spacing w:val="1"/>
        </w:rPr>
        <w:t>c</w:t>
      </w:r>
      <w:r w:rsidR="00745D97">
        <w:rPr>
          <w:rFonts w:ascii="Arial" w:eastAsia="Arial" w:hAnsi="Arial" w:cs="Arial"/>
          <w:color w:val="000000"/>
        </w:rPr>
        <w:t>e</w:t>
      </w:r>
      <w:r w:rsidR="00745D97">
        <w:rPr>
          <w:rFonts w:ascii="Arial" w:eastAsia="Arial" w:hAnsi="Arial" w:cs="Arial"/>
          <w:color w:val="000000"/>
          <w:spacing w:val="-6"/>
        </w:rPr>
        <w:t xml:space="preserve"> </w:t>
      </w:r>
      <w:r w:rsidR="00745D97">
        <w:rPr>
          <w:rFonts w:ascii="Arial" w:eastAsia="Arial" w:hAnsi="Arial" w:cs="Arial"/>
          <w:color w:val="000000"/>
        </w:rPr>
        <w:t>of the</w:t>
      </w:r>
      <w:r w:rsidR="00745D97">
        <w:rPr>
          <w:rFonts w:ascii="Arial" w:eastAsia="Arial" w:hAnsi="Arial" w:cs="Arial"/>
          <w:color w:val="000000"/>
          <w:spacing w:val="-4"/>
        </w:rPr>
        <w:t xml:space="preserve"> </w:t>
      </w:r>
      <w:r w:rsidR="00745D97">
        <w:rPr>
          <w:rFonts w:ascii="Arial" w:eastAsia="Arial" w:hAnsi="Arial" w:cs="Arial"/>
          <w:color w:val="000000"/>
        </w:rPr>
        <w:t>Reg</w:t>
      </w:r>
      <w:r w:rsidR="00745D97">
        <w:rPr>
          <w:rFonts w:ascii="Arial" w:eastAsia="Arial" w:hAnsi="Arial" w:cs="Arial"/>
          <w:color w:val="000000"/>
          <w:spacing w:val="-1"/>
        </w:rPr>
        <w:t>i</w:t>
      </w:r>
      <w:r w:rsidR="00745D97">
        <w:rPr>
          <w:rFonts w:ascii="Arial" w:eastAsia="Arial" w:hAnsi="Arial" w:cs="Arial"/>
          <w:color w:val="000000"/>
          <w:spacing w:val="1"/>
        </w:rPr>
        <w:t>s</w:t>
      </w:r>
      <w:r w:rsidR="00745D97">
        <w:rPr>
          <w:rFonts w:ascii="Arial" w:eastAsia="Arial" w:hAnsi="Arial" w:cs="Arial"/>
          <w:color w:val="000000"/>
        </w:rPr>
        <w:t>t</w:t>
      </w:r>
      <w:r w:rsidR="00745D97">
        <w:rPr>
          <w:rFonts w:ascii="Arial" w:eastAsia="Arial" w:hAnsi="Arial" w:cs="Arial"/>
          <w:color w:val="000000"/>
          <w:spacing w:val="1"/>
        </w:rPr>
        <w:t>r</w:t>
      </w:r>
      <w:r w:rsidR="00745D97">
        <w:rPr>
          <w:rFonts w:ascii="Arial" w:eastAsia="Arial" w:hAnsi="Arial" w:cs="Arial"/>
          <w:color w:val="000000"/>
        </w:rPr>
        <w:t>a</w:t>
      </w:r>
      <w:r w:rsidR="00745D97">
        <w:rPr>
          <w:rFonts w:ascii="Arial" w:eastAsia="Arial" w:hAnsi="Arial" w:cs="Arial"/>
          <w:color w:val="000000"/>
          <w:spacing w:val="1"/>
        </w:rPr>
        <w:t>r</w:t>
      </w:r>
      <w:r w:rsidR="00745D97">
        <w:rPr>
          <w:rFonts w:ascii="Arial" w:eastAsia="Arial" w:hAnsi="Arial" w:cs="Arial"/>
          <w:color w:val="000000"/>
        </w:rPr>
        <w:t>.</w:t>
      </w:r>
      <w:r w:rsidR="00745D97">
        <w:rPr>
          <w:rFonts w:ascii="Arial" w:eastAsia="Arial" w:hAnsi="Arial" w:cs="Arial"/>
          <w:color w:val="000000"/>
          <w:spacing w:val="46"/>
        </w:rPr>
        <w:t xml:space="preserve"> </w:t>
      </w:r>
    </w:p>
    <w:p w:rsidR="00AD6A0D" w:rsidRDefault="00AD6A0D">
      <w:pPr>
        <w:spacing w:line="220" w:lineRule="exact"/>
        <w:ind w:left="839"/>
        <w:rPr>
          <w:rFonts w:ascii="Arial" w:eastAsia="Arial" w:hAnsi="Arial" w:cs="Arial"/>
        </w:rPr>
      </w:pPr>
    </w:p>
    <w:p w:rsidR="006D20F8" w:rsidRDefault="006D20F8">
      <w:pPr>
        <w:spacing w:line="220" w:lineRule="exact"/>
        <w:ind w:left="839"/>
        <w:rPr>
          <w:rFonts w:ascii="Arial" w:eastAsia="Arial" w:hAnsi="Arial" w:cs="Arial"/>
        </w:rPr>
      </w:pPr>
    </w:p>
    <w:p w:rsidR="006D20F8" w:rsidRDefault="006D20F8">
      <w:pPr>
        <w:spacing w:line="220" w:lineRule="exact"/>
        <w:ind w:left="839"/>
        <w:rPr>
          <w:rFonts w:ascii="Arial" w:eastAsia="Arial" w:hAnsi="Arial" w:cs="Arial"/>
        </w:rPr>
      </w:pPr>
    </w:p>
    <w:p w:rsidR="006D20F8" w:rsidRDefault="006D20F8">
      <w:pPr>
        <w:spacing w:line="220" w:lineRule="exact"/>
        <w:ind w:left="839"/>
        <w:rPr>
          <w:rFonts w:ascii="Arial" w:eastAsia="Arial" w:hAnsi="Arial" w:cs="Arial"/>
        </w:rPr>
      </w:pPr>
    </w:p>
    <w:p w:rsidR="006D20F8" w:rsidRDefault="006D20F8" w:rsidP="006D20F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Additional References</w:t>
      </w:r>
    </w:p>
    <w:p w:rsidR="006D20F8" w:rsidRDefault="006D20F8" w:rsidP="006D20F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>This course has three main themes: Fourier series, Partial differential equations (PDEs)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D20F8">
        <w:rPr>
          <w:rFonts w:ascii="Arial" w:hAnsi="Arial" w:cs="Arial"/>
        </w:rPr>
        <w:t>and</w:t>
      </w:r>
      <w:proofErr w:type="gramEnd"/>
      <w:r w:rsidRPr="006D20F8">
        <w:rPr>
          <w:rFonts w:ascii="Arial" w:hAnsi="Arial" w:cs="Arial"/>
        </w:rPr>
        <w:t xml:space="preserve"> Special functions. In different universities the course is taught under different names,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D20F8">
        <w:rPr>
          <w:rFonts w:ascii="Arial" w:hAnsi="Arial" w:cs="Arial"/>
        </w:rPr>
        <w:t>often</w:t>
      </w:r>
      <w:proofErr w:type="gramEnd"/>
      <w:r w:rsidRPr="006D20F8">
        <w:rPr>
          <w:rFonts w:ascii="Arial" w:hAnsi="Arial" w:cs="Arial"/>
        </w:rPr>
        <w:t xml:space="preserve"> with different emphasis on one or the other of the three themes. Basically, all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D20F8">
        <w:rPr>
          <w:rFonts w:ascii="Arial" w:hAnsi="Arial" w:cs="Arial"/>
        </w:rPr>
        <w:t>undergraduate</w:t>
      </w:r>
      <w:proofErr w:type="gramEnd"/>
      <w:r w:rsidRPr="006D20F8">
        <w:rPr>
          <w:rFonts w:ascii="Arial" w:hAnsi="Arial" w:cs="Arial"/>
        </w:rPr>
        <w:t xml:space="preserve"> courses in Partial Differential Equations, Fourier Analysis, and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 xml:space="preserve">Mathematical Methods for Engineers and </w:t>
      </w:r>
      <w:proofErr w:type="gramStart"/>
      <w:r w:rsidRPr="006D20F8">
        <w:rPr>
          <w:rFonts w:ascii="Arial" w:hAnsi="Arial" w:cs="Arial"/>
        </w:rPr>
        <w:t>Physicists,</w:t>
      </w:r>
      <w:proofErr w:type="gramEnd"/>
      <w:r w:rsidRPr="006D20F8">
        <w:rPr>
          <w:rFonts w:ascii="Arial" w:hAnsi="Arial" w:cs="Arial"/>
        </w:rPr>
        <w:t xml:space="preserve"> cover more or less the same topics.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 xml:space="preserve">Our main reference by J. </w:t>
      </w:r>
      <w:proofErr w:type="spellStart"/>
      <w:r w:rsidRPr="006D20F8">
        <w:rPr>
          <w:rFonts w:ascii="Arial" w:hAnsi="Arial" w:cs="Arial"/>
        </w:rPr>
        <w:t>Folland</w:t>
      </w:r>
      <w:proofErr w:type="spellEnd"/>
      <w:r w:rsidRPr="006D20F8">
        <w:rPr>
          <w:rFonts w:ascii="Arial" w:hAnsi="Arial" w:cs="Arial"/>
        </w:rPr>
        <w:t xml:space="preserve"> has a balanced emphasize on the three main themes.</w:t>
      </w:r>
    </w:p>
    <w:p w:rsid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lastRenderedPageBreak/>
        <w:t>Here are a few additional references (found in our library):</w:t>
      </w:r>
    </w:p>
    <w:p w:rsidR="00B377E8" w:rsidRPr="006D20F8" w:rsidRDefault="00B377E8" w:rsidP="006D20F8">
      <w:pPr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 xml:space="preserve">1. G. B. </w:t>
      </w:r>
      <w:proofErr w:type="spellStart"/>
      <w:r w:rsidRPr="006D20F8">
        <w:rPr>
          <w:rFonts w:ascii="Arial" w:hAnsi="Arial" w:cs="Arial"/>
        </w:rPr>
        <w:t>Arfken</w:t>
      </w:r>
      <w:proofErr w:type="spellEnd"/>
      <w:r w:rsidRPr="006D20F8">
        <w:rPr>
          <w:rFonts w:ascii="Arial" w:hAnsi="Arial" w:cs="Arial"/>
        </w:rPr>
        <w:t>, Mathematical methods for physicists, 6th edition, Academic press, 2005.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 xml:space="preserve">2. E. </w:t>
      </w:r>
      <w:proofErr w:type="spellStart"/>
      <w:r w:rsidRPr="006D20F8">
        <w:rPr>
          <w:rFonts w:ascii="Arial" w:hAnsi="Arial" w:cs="Arial"/>
        </w:rPr>
        <w:t>Kreyszig</w:t>
      </w:r>
      <w:proofErr w:type="spellEnd"/>
      <w:r w:rsidRPr="006D20F8">
        <w:rPr>
          <w:rFonts w:ascii="Arial" w:hAnsi="Arial" w:cs="Arial"/>
        </w:rPr>
        <w:t>, Advanced engineering mathematics, 10th edition, Wiley, 2011.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 xml:space="preserve">3. J. W. Brown, R.V. Churchill, Fourier </w:t>
      </w:r>
      <w:proofErr w:type="gramStart"/>
      <w:r w:rsidRPr="006D20F8">
        <w:rPr>
          <w:rFonts w:ascii="Arial" w:hAnsi="Arial" w:cs="Arial"/>
        </w:rPr>
        <w:t>Series</w:t>
      </w:r>
      <w:proofErr w:type="gramEnd"/>
      <w:r w:rsidRPr="006D20F8">
        <w:rPr>
          <w:rFonts w:ascii="Arial" w:hAnsi="Arial" w:cs="Arial"/>
        </w:rPr>
        <w:t xml:space="preserve"> and Boundary Value Problems, 7th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D20F8">
        <w:rPr>
          <w:rFonts w:ascii="Arial" w:hAnsi="Arial" w:cs="Arial"/>
        </w:rPr>
        <w:t>edition</w:t>
      </w:r>
      <w:proofErr w:type="gramEnd"/>
      <w:r w:rsidRPr="006D20F8">
        <w:rPr>
          <w:rFonts w:ascii="Arial" w:hAnsi="Arial" w:cs="Arial"/>
        </w:rPr>
        <w:t>, McGraw Hill.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 xml:space="preserve">3. </w:t>
      </w:r>
      <w:proofErr w:type="spellStart"/>
      <w:r w:rsidRPr="006D20F8">
        <w:rPr>
          <w:rFonts w:ascii="Arial" w:hAnsi="Arial" w:cs="Arial"/>
        </w:rPr>
        <w:t>Tyn</w:t>
      </w:r>
      <w:proofErr w:type="spellEnd"/>
      <w:r w:rsidRPr="006D20F8">
        <w:rPr>
          <w:rFonts w:ascii="Arial" w:hAnsi="Arial" w:cs="Arial"/>
        </w:rPr>
        <w:t xml:space="preserve"> </w:t>
      </w:r>
      <w:proofErr w:type="spellStart"/>
      <w:r w:rsidRPr="006D20F8">
        <w:rPr>
          <w:rFonts w:ascii="Arial" w:hAnsi="Arial" w:cs="Arial"/>
        </w:rPr>
        <w:t>Myint</w:t>
      </w:r>
      <w:proofErr w:type="spellEnd"/>
      <w:r w:rsidRPr="006D20F8">
        <w:rPr>
          <w:rFonts w:ascii="Arial" w:hAnsi="Arial" w:cs="Arial"/>
        </w:rPr>
        <w:t xml:space="preserve"> U, Partial differential equations for scientists and engineers, </w:t>
      </w:r>
      <w:proofErr w:type="spellStart"/>
      <w:r w:rsidRPr="006D20F8">
        <w:rPr>
          <w:rFonts w:ascii="Arial" w:hAnsi="Arial" w:cs="Arial"/>
        </w:rPr>
        <w:t>Birkhäuser</w:t>
      </w:r>
      <w:proofErr w:type="spellEnd"/>
      <w:r w:rsidRPr="006D20F8">
        <w:rPr>
          <w:rFonts w:ascii="Arial" w:hAnsi="Arial" w:cs="Arial"/>
        </w:rPr>
        <w:t>, 4th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D20F8">
        <w:rPr>
          <w:rFonts w:ascii="Arial" w:hAnsi="Arial" w:cs="Arial"/>
        </w:rPr>
        <w:t>edition</w:t>
      </w:r>
      <w:proofErr w:type="gramEnd"/>
      <w:r w:rsidRPr="006D20F8">
        <w:rPr>
          <w:rFonts w:ascii="Arial" w:hAnsi="Arial" w:cs="Arial"/>
        </w:rPr>
        <w:t>, 2006.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>4. T. W. Korner, Fourier analysis, Cambridge, 2002.</w:t>
      </w:r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D20F8">
        <w:rPr>
          <w:rFonts w:ascii="Arial" w:hAnsi="Arial" w:cs="Arial"/>
        </w:rPr>
        <w:t xml:space="preserve">5. E. M. Stein and R. </w:t>
      </w:r>
      <w:proofErr w:type="spellStart"/>
      <w:r w:rsidRPr="006D20F8">
        <w:rPr>
          <w:rFonts w:ascii="Arial" w:hAnsi="Arial" w:cs="Arial"/>
        </w:rPr>
        <w:t>Shakarchi</w:t>
      </w:r>
      <w:proofErr w:type="spellEnd"/>
      <w:r w:rsidRPr="006D20F8">
        <w:rPr>
          <w:rFonts w:ascii="Arial" w:hAnsi="Arial" w:cs="Arial"/>
        </w:rPr>
        <w:t>, Fourier analysis, Princeton University press, 2003.</w:t>
      </w:r>
      <w:proofErr w:type="gramEnd"/>
    </w:p>
    <w:p w:rsidR="006D20F8" w:rsidRPr="006D20F8" w:rsidRDefault="006D20F8" w:rsidP="006D20F8">
      <w:pPr>
        <w:autoSpaceDE w:val="0"/>
        <w:autoSpaceDN w:val="0"/>
        <w:adjustRightInd w:val="0"/>
        <w:rPr>
          <w:rFonts w:ascii="Arial" w:hAnsi="Arial" w:cs="Arial"/>
        </w:rPr>
      </w:pPr>
      <w:r w:rsidRPr="006D20F8">
        <w:rPr>
          <w:rFonts w:ascii="Arial" w:hAnsi="Arial" w:cs="Arial"/>
        </w:rPr>
        <w:t xml:space="preserve">6. N. N. </w:t>
      </w:r>
      <w:proofErr w:type="spellStart"/>
      <w:r w:rsidRPr="006D20F8">
        <w:rPr>
          <w:rFonts w:ascii="Arial" w:hAnsi="Arial" w:cs="Arial"/>
        </w:rPr>
        <w:t>Lebedev</w:t>
      </w:r>
      <w:proofErr w:type="spellEnd"/>
      <w:r w:rsidRPr="006D20F8">
        <w:rPr>
          <w:rFonts w:ascii="Arial" w:hAnsi="Arial" w:cs="Arial"/>
        </w:rPr>
        <w:t>, Special functions and their applications, Dover, 1972.</w:t>
      </w:r>
    </w:p>
    <w:p w:rsidR="006D20F8" w:rsidRPr="006D20F8" w:rsidRDefault="006D20F8" w:rsidP="006D20F8">
      <w:pPr>
        <w:spacing w:line="220" w:lineRule="exact"/>
        <w:rPr>
          <w:rFonts w:ascii="Arial" w:eastAsia="Arial" w:hAnsi="Arial" w:cs="Arial"/>
        </w:rPr>
      </w:pPr>
      <w:r w:rsidRPr="006D20F8">
        <w:rPr>
          <w:rFonts w:ascii="Arial" w:hAnsi="Arial" w:cs="Arial"/>
        </w:rPr>
        <w:t>7. G. E. Andrews, R. Askey, and R. Roy, Special functions, Cambridge, 1999</w:t>
      </w:r>
    </w:p>
    <w:sectPr w:rsidR="006D20F8" w:rsidRPr="006D20F8">
      <w:pgSz w:w="12240" w:h="15840"/>
      <w:pgMar w:top="124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CC5"/>
    <w:multiLevelType w:val="hybridMultilevel"/>
    <w:tmpl w:val="8B5E3E32"/>
    <w:lvl w:ilvl="0" w:tplc="F5D0D99A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FD42626"/>
    <w:multiLevelType w:val="hybridMultilevel"/>
    <w:tmpl w:val="FAC60942"/>
    <w:lvl w:ilvl="0" w:tplc="5B4A9EA0">
      <w:numFmt w:val="bullet"/>
      <w:lvlText w:val=""/>
      <w:lvlJc w:val="left"/>
      <w:pPr>
        <w:ind w:left="4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63AC13C6"/>
    <w:multiLevelType w:val="multilevel"/>
    <w:tmpl w:val="7B0AD3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13B8"/>
    <w:rsid w:val="00000B48"/>
    <w:rsid w:val="000A7905"/>
    <w:rsid w:val="001078B5"/>
    <w:rsid w:val="00121E69"/>
    <w:rsid w:val="00155C66"/>
    <w:rsid w:val="00165C46"/>
    <w:rsid w:val="001731F3"/>
    <w:rsid w:val="001A2167"/>
    <w:rsid w:val="002220FA"/>
    <w:rsid w:val="00226249"/>
    <w:rsid w:val="0024585B"/>
    <w:rsid w:val="00310A62"/>
    <w:rsid w:val="003941F1"/>
    <w:rsid w:val="0043437C"/>
    <w:rsid w:val="00492E46"/>
    <w:rsid w:val="004C06C6"/>
    <w:rsid w:val="0055333B"/>
    <w:rsid w:val="005E0876"/>
    <w:rsid w:val="005E343A"/>
    <w:rsid w:val="00625C70"/>
    <w:rsid w:val="0067178A"/>
    <w:rsid w:val="006D20F8"/>
    <w:rsid w:val="00705E36"/>
    <w:rsid w:val="00745D97"/>
    <w:rsid w:val="0077546A"/>
    <w:rsid w:val="00782690"/>
    <w:rsid w:val="007D5EDE"/>
    <w:rsid w:val="008013B8"/>
    <w:rsid w:val="008A7FE9"/>
    <w:rsid w:val="008D541B"/>
    <w:rsid w:val="00910033"/>
    <w:rsid w:val="0098740D"/>
    <w:rsid w:val="009C62A8"/>
    <w:rsid w:val="009F7F48"/>
    <w:rsid w:val="00AD4153"/>
    <w:rsid w:val="00AD6A0D"/>
    <w:rsid w:val="00B377E8"/>
    <w:rsid w:val="00B902F1"/>
    <w:rsid w:val="00BF330C"/>
    <w:rsid w:val="00D30B9A"/>
    <w:rsid w:val="00D36CC2"/>
    <w:rsid w:val="00D429ED"/>
    <w:rsid w:val="00DA4679"/>
    <w:rsid w:val="00F307B4"/>
    <w:rsid w:val="00FA466C"/>
    <w:rsid w:val="00F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6A0D"/>
    <w:rPr>
      <w:color w:val="0000FF" w:themeColor="hyperlink"/>
      <w:u w:val="single"/>
    </w:rPr>
  </w:style>
  <w:style w:type="paragraph" w:customStyle="1" w:styleId="Default">
    <w:name w:val="Default"/>
    <w:rsid w:val="00310A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6A0D"/>
    <w:rPr>
      <w:color w:val="0000FF" w:themeColor="hyperlink"/>
      <w:u w:val="single"/>
    </w:rPr>
  </w:style>
  <w:style w:type="paragraph" w:customStyle="1" w:styleId="Default">
    <w:name w:val="Default"/>
    <w:rsid w:val="00310A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windsor.ca/regist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windsor.ca/secretariat/sites/uwindsor.ca.secretariat/fi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Hassanzadeh</dc:creator>
  <cp:lastModifiedBy>Mohammad Hassanzadeh</cp:lastModifiedBy>
  <cp:revision>13</cp:revision>
  <dcterms:created xsi:type="dcterms:W3CDTF">2016-09-10T04:56:00Z</dcterms:created>
  <dcterms:modified xsi:type="dcterms:W3CDTF">2016-09-10T21:21:00Z</dcterms:modified>
</cp:coreProperties>
</file>